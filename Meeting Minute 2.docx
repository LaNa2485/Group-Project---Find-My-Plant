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Mar>
          <w:left w:w="0" w:type="dxa"/>
          <w:right w:w="115" w:type="dxa"/>
        </w:tblCellMar>
        <w:tblLook w:val="0600"/>
      </w:tblPr>
      <w:tblGrid>
        <w:gridCol w:w="1677"/>
        <w:gridCol w:w="7465"/>
      </w:tblGrid>
      <w:tr w:rsidR="00EC37E4" w:rsidRPr="00C2798A" w:rsidTr="00424C86">
        <w:trPr>
          <w:trHeight w:val="270"/>
        </w:trPr>
        <w:tc>
          <w:tcPr>
            <w:tcW w:w="5000" w:type="pct"/>
            <w:gridSpan w:val="2"/>
          </w:tcPr>
          <w:p w:rsidR="007E7141" w:rsidRPr="00C2798A" w:rsidRDefault="00076902" w:rsidP="00076902">
            <w:pPr>
              <w:pStyle w:val="Title"/>
            </w:pPr>
            <w:r>
              <w:t xml:space="preserve">ENDING OF DEVELOPMENT PHASE </w:t>
            </w:r>
            <w:sdt>
              <w:sdtPr>
                <w:id w:val="1630440582"/>
                <w:placeholder>
                  <w:docPart w:val="C21A4D054CD5467F91B67FB62D7C99E5"/>
                </w:placeholder>
                <w:temporary/>
                <w:showingPlcHdr/>
              </w:sdtPr>
              <w:sdtContent>
                <w:r w:rsidR="00835CA2">
                  <w:t>Meeting minutes</w:t>
                </w:r>
              </w:sdtContent>
            </w:sdt>
          </w:p>
        </w:tc>
      </w:tr>
      <w:tr w:rsidR="00EC37E4" w:rsidRPr="00C2798A" w:rsidTr="00424C86">
        <w:trPr>
          <w:trHeight w:val="492"/>
        </w:trPr>
        <w:tc>
          <w:tcPr>
            <w:tcW w:w="917" w:type="pct"/>
          </w:tcPr>
          <w:p w:rsidR="007E7141" w:rsidRPr="00C2798A" w:rsidRDefault="00664E03" w:rsidP="00C2798A">
            <w:pPr>
              <w:pStyle w:val="MeetingInfo"/>
            </w:pPr>
            <w:sdt>
              <w:sdtPr>
                <w:id w:val="-1289583197"/>
                <w:placeholder>
                  <w:docPart w:val="A99083B3C1CE450BB7957A664E72DCBE"/>
                </w:placeholder>
                <w:temporary/>
                <w:showingPlcHdr/>
              </w:sdtPr>
              <w:sdtContent>
                <w:r w:rsidR="00835CA2">
                  <w:t>Location:</w:t>
                </w:r>
              </w:sdtContent>
            </w:sdt>
          </w:p>
        </w:tc>
        <w:tc>
          <w:tcPr>
            <w:tcW w:w="4083" w:type="pct"/>
          </w:tcPr>
          <w:p w:rsidR="007E7141" w:rsidRPr="00C2798A" w:rsidRDefault="00CE6530" w:rsidP="00CE6530">
            <w:pPr>
              <w:pStyle w:val="MeetingInfo"/>
            </w:pPr>
            <w:r>
              <w:t>Zoom online meeting</w:t>
            </w:r>
          </w:p>
        </w:tc>
      </w:tr>
      <w:tr w:rsidR="00EC37E4" w:rsidRPr="00C2798A" w:rsidTr="00424C86">
        <w:trPr>
          <w:trHeight w:val="492"/>
        </w:trPr>
        <w:tc>
          <w:tcPr>
            <w:tcW w:w="917" w:type="pct"/>
          </w:tcPr>
          <w:p w:rsidR="007E7141" w:rsidRPr="00C2798A" w:rsidRDefault="00664E03" w:rsidP="00C2798A">
            <w:pPr>
              <w:pStyle w:val="MeetingInfo"/>
            </w:pPr>
            <w:sdt>
              <w:sdtPr>
                <w:id w:val="493453970"/>
                <w:placeholder>
                  <w:docPart w:val="84CE4ED1CA1148BFA230EBB16D1D9B12"/>
                </w:placeholder>
                <w:temporary/>
                <w:showingPlcHdr/>
              </w:sdtPr>
              <w:sdtContent>
                <w:r w:rsidR="00835CA2">
                  <w:t>Date:</w:t>
                </w:r>
              </w:sdtContent>
            </w:sdt>
          </w:p>
        </w:tc>
        <w:tc>
          <w:tcPr>
            <w:tcW w:w="4083" w:type="pct"/>
          </w:tcPr>
          <w:p w:rsidR="007E7141" w:rsidRPr="00C2798A" w:rsidRDefault="00CE6530" w:rsidP="00CE6530">
            <w:pPr>
              <w:pStyle w:val="MeetingInfo"/>
            </w:pPr>
            <w:r>
              <w:t>22</w:t>
            </w:r>
            <w:r w:rsidRPr="00CE6530">
              <w:rPr>
                <w:vertAlign w:val="superscript"/>
              </w:rPr>
              <w:t>nd</w:t>
            </w:r>
            <w:r>
              <w:t xml:space="preserve"> April 2021</w:t>
            </w:r>
          </w:p>
        </w:tc>
      </w:tr>
      <w:tr w:rsidR="00EC37E4" w:rsidRPr="00C2798A" w:rsidTr="00424C86">
        <w:trPr>
          <w:trHeight w:val="492"/>
        </w:trPr>
        <w:tc>
          <w:tcPr>
            <w:tcW w:w="917" w:type="pct"/>
          </w:tcPr>
          <w:p w:rsidR="007E7141" w:rsidRPr="00C2798A" w:rsidRDefault="00664E03" w:rsidP="00C2798A">
            <w:pPr>
              <w:pStyle w:val="MeetingInfo"/>
            </w:pPr>
            <w:sdt>
              <w:sdtPr>
                <w:id w:val="784001095"/>
                <w:placeholder>
                  <w:docPart w:val="D54F503A4856438DB2F6B8823ABE9A17"/>
                </w:placeholder>
                <w:temporary/>
                <w:showingPlcHdr/>
              </w:sdtPr>
              <w:sdtContent>
                <w:r w:rsidR="00835CA2">
                  <w:t>Time:</w:t>
                </w:r>
              </w:sdtContent>
            </w:sdt>
          </w:p>
        </w:tc>
        <w:tc>
          <w:tcPr>
            <w:tcW w:w="4083" w:type="pct"/>
          </w:tcPr>
          <w:p w:rsidR="007E7141" w:rsidRPr="00C2798A" w:rsidRDefault="00CE6530" w:rsidP="00CE6530">
            <w:pPr>
              <w:pStyle w:val="MeetingInfo"/>
            </w:pPr>
            <w:r>
              <w:t>1.00 pm</w:t>
            </w:r>
          </w:p>
        </w:tc>
      </w:tr>
      <w:tr w:rsidR="00EC37E4" w:rsidRPr="00C2798A" w:rsidTr="00424C86">
        <w:trPr>
          <w:trHeight w:val="492"/>
        </w:trPr>
        <w:tc>
          <w:tcPr>
            <w:tcW w:w="917" w:type="pct"/>
          </w:tcPr>
          <w:p w:rsidR="007E7141" w:rsidRPr="00C2798A" w:rsidRDefault="00664E03" w:rsidP="00C2798A">
            <w:pPr>
              <w:pStyle w:val="MeetingInfo"/>
            </w:pPr>
            <w:sdt>
              <w:sdtPr>
                <w:id w:val="-1643179864"/>
                <w:placeholder>
                  <w:docPart w:val="C2B369A47F0D432D97AE6E78AB5A29A6"/>
                </w:placeholder>
                <w:temporary/>
                <w:showingPlcHdr/>
              </w:sdtPr>
              <w:sdtContent>
                <w:r w:rsidR="00835CA2">
                  <w:t>Facilitator:</w:t>
                </w:r>
              </w:sdtContent>
            </w:sdt>
          </w:p>
        </w:tc>
        <w:tc>
          <w:tcPr>
            <w:tcW w:w="4083" w:type="pct"/>
          </w:tcPr>
          <w:p w:rsidR="007E7141" w:rsidRPr="00C2798A" w:rsidRDefault="003036C7" w:rsidP="003036C7">
            <w:pPr>
              <w:pStyle w:val="MeetingInfo"/>
            </w:pPr>
            <w:r>
              <w:t>Naveed</w:t>
            </w:r>
          </w:p>
        </w:tc>
      </w:tr>
    </w:tbl>
    <w:sdt>
      <w:sdtPr>
        <w:id w:val="921066030"/>
        <w:placeholder>
          <w:docPart w:val="844AFE2BE9AA42EB992CDE9226C6D9EA"/>
        </w:placeholder>
        <w:temporary/>
        <w:showingPlcHdr/>
      </w:sdtPr>
      <w:sdtContent>
        <w:p w:rsidR="007E7F36" w:rsidRDefault="007E7F36" w:rsidP="007E7F36">
          <w:pPr>
            <w:pStyle w:val="Heading1"/>
          </w:pPr>
          <w:r w:rsidRPr="007E7F36">
            <w:t>Agenda Items</w:t>
          </w:r>
        </w:p>
      </w:sdtContent>
    </w:sdt>
    <w:p w:rsidR="00133C8A" w:rsidRPr="00424C86" w:rsidRDefault="003036C7" w:rsidP="00424C86">
      <w:pPr>
        <w:pStyle w:val="ListNumber"/>
      </w:pPr>
      <w:r>
        <w:t>Clearing doubts and update the risk assessment and project plan.</w:t>
      </w:r>
    </w:p>
    <w:p w:rsidR="00133C8A" w:rsidRDefault="003036C7" w:rsidP="001D0A89">
      <w:pPr>
        <w:pStyle w:val="ListNumber"/>
      </w:pPr>
      <w:r>
        <w:t>Discussion on the progress of the project.</w:t>
      </w:r>
    </w:p>
    <w:p w:rsidR="00133C8A" w:rsidRDefault="003036C7" w:rsidP="001D0A89">
      <w:pPr>
        <w:pStyle w:val="ListNumber"/>
      </w:pPr>
      <w:r>
        <w:t>Demonstration.</w:t>
      </w:r>
    </w:p>
    <w:p w:rsidR="003036C7" w:rsidRDefault="003036C7" w:rsidP="001D0A89">
      <w:pPr>
        <w:pStyle w:val="ListNumber"/>
      </w:pPr>
      <w:r>
        <w:t>Finalizing the website and presentation</w:t>
      </w:r>
    </w:p>
    <w:p w:rsidR="00133C8A" w:rsidRPr="00133C8A" w:rsidRDefault="00133C8A" w:rsidP="003036C7">
      <w:pPr>
        <w:pStyle w:val="ListNumber"/>
        <w:numPr>
          <w:ilvl w:val="0"/>
          <w:numId w:val="0"/>
        </w:numPr>
      </w:pPr>
    </w:p>
    <w:tbl>
      <w:tblPr>
        <w:tblStyle w:val="BlueCurveMinutesTable"/>
        <w:tblW w:w="5000" w:type="pct"/>
        <w:tblLook w:val="0620"/>
      </w:tblPr>
      <w:tblGrid>
        <w:gridCol w:w="2004"/>
        <w:gridCol w:w="2567"/>
        <w:gridCol w:w="1684"/>
        <w:gridCol w:w="2887"/>
      </w:tblGrid>
      <w:tr w:rsidR="0087088A" w:rsidRPr="00424C86" w:rsidTr="000E3FBF">
        <w:trPr>
          <w:cnfStyle w:val="100000000000"/>
          <w:trHeight w:val="315"/>
        </w:trPr>
        <w:tc>
          <w:tcPr>
            <w:tcW w:w="1096" w:type="pct"/>
          </w:tcPr>
          <w:p w:rsidR="0087088A" w:rsidRPr="00424C86" w:rsidRDefault="00664E03" w:rsidP="00424C86">
            <w:sdt>
              <w:sdtPr>
                <w:id w:val="132836526"/>
                <w:placeholder>
                  <w:docPart w:val="A21613548D7B412891C4833316F6D7C6"/>
                </w:placeholder>
                <w:temporary/>
                <w:showingPlcHdr/>
              </w:sdtPr>
              <w:sdtContent>
                <w:r w:rsidR="00835CA2">
                  <w:t>Action It</w:t>
                </w:r>
                <w:r w:rsidR="00F85275">
                  <w:t>e</w:t>
                </w:r>
                <w:r w:rsidR="00835CA2">
                  <w:t>ms</w:t>
                </w:r>
              </w:sdtContent>
            </w:sdt>
          </w:p>
        </w:tc>
        <w:tc>
          <w:tcPr>
            <w:tcW w:w="1404" w:type="pct"/>
          </w:tcPr>
          <w:p w:rsidR="0087088A" w:rsidRPr="00424C86" w:rsidRDefault="00664E03" w:rsidP="00424C86">
            <w:sdt>
              <w:sdtPr>
                <w:id w:val="-119918706"/>
                <w:placeholder>
                  <w:docPart w:val="7C643AE5805F483495290D5C01B1AB7B"/>
                </w:placeholder>
                <w:temporary/>
                <w:showingPlcHdr/>
              </w:sdtPr>
              <w:sdtContent>
                <w:r w:rsidR="00835CA2">
                  <w:t>Owner(s)</w:t>
                </w:r>
              </w:sdtContent>
            </w:sdt>
          </w:p>
        </w:tc>
        <w:tc>
          <w:tcPr>
            <w:tcW w:w="921" w:type="pct"/>
          </w:tcPr>
          <w:p w:rsidR="0087088A" w:rsidRPr="00424C86" w:rsidRDefault="00664E03" w:rsidP="00424C86">
            <w:sdt>
              <w:sdtPr>
                <w:id w:val="-848566013"/>
                <w:placeholder>
                  <w:docPart w:val="335DEE9F21C5485E8F5B0AC5D61A3F4B"/>
                </w:placeholder>
                <w:temporary/>
                <w:showingPlcHdr/>
              </w:sdtPr>
              <w:sdtContent>
                <w:r w:rsidR="00835CA2">
                  <w:t>Deadline</w:t>
                </w:r>
              </w:sdtContent>
            </w:sdt>
          </w:p>
        </w:tc>
        <w:tc>
          <w:tcPr>
            <w:tcW w:w="1579" w:type="pct"/>
          </w:tcPr>
          <w:p w:rsidR="0087088A" w:rsidRPr="00424C86" w:rsidRDefault="00664E03" w:rsidP="00424C86">
            <w:sdt>
              <w:sdtPr>
                <w:id w:val="2046561962"/>
                <w:placeholder>
                  <w:docPart w:val="0457CDD93AED4938BFD6FB638CF3553C"/>
                </w:placeholder>
                <w:temporary/>
                <w:showingPlcHdr/>
              </w:sdtPr>
              <w:sdtContent>
                <w:r w:rsidR="00835CA2">
                  <w:t>Status</w:t>
                </w:r>
              </w:sdtContent>
            </w:sdt>
          </w:p>
        </w:tc>
      </w:tr>
      <w:tr w:rsidR="0087088A" w:rsidRPr="00424C86" w:rsidTr="000E3FBF">
        <w:trPr>
          <w:trHeight w:val="288"/>
        </w:trPr>
        <w:tc>
          <w:tcPr>
            <w:tcW w:w="1096" w:type="pct"/>
          </w:tcPr>
          <w:p w:rsidR="0087088A" w:rsidRPr="00424C86" w:rsidRDefault="003036C7" w:rsidP="003036C7">
            <w:r>
              <w:t xml:space="preserve">Update the risk assessment </w:t>
            </w:r>
          </w:p>
        </w:tc>
        <w:tc>
          <w:tcPr>
            <w:tcW w:w="1404" w:type="pct"/>
          </w:tcPr>
          <w:p w:rsidR="0087088A" w:rsidRPr="00424C86" w:rsidRDefault="003036C7" w:rsidP="003036C7">
            <w:pPr>
              <w:jc w:val="center"/>
            </w:pPr>
            <w:r>
              <w:t>Dewni</w:t>
            </w:r>
          </w:p>
        </w:tc>
        <w:tc>
          <w:tcPr>
            <w:tcW w:w="921" w:type="pct"/>
          </w:tcPr>
          <w:p w:rsidR="0087088A" w:rsidRPr="00424C86" w:rsidRDefault="00076902" w:rsidP="00076902">
            <w:pPr>
              <w:jc w:val="center"/>
            </w:pPr>
            <w:r>
              <w:t>23/04/2021</w:t>
            </w:r>
          </w:p>
        </w:tc>
        <w:tc>
          <w:tcPr>
            <w:tcW w:w="1579" w:type="pct"/>
          </w:tcPr>
          <w:p w:rsidR="0087088A" w:rsidRPr="00424C86" w:rsidRDefault="003036C7" w:rsidP="003036C7">
            <w:pPr>
              <w:jc w:val="center"/>
            </w:pPr>
            <w:r>
              <w:t>In progress</w:t>
            </w:r>
          </w:p>
        </w:tc>
      </w:tr>
      <w:tr w:rsidR="0087088A" w:rsidRPr="00424C86" w:rsidTr="000E3FBF">
        <w:trPr>
          <w:trHeight w:val="288"/>
        </w:trPr>
        <w:tc>
          <w:tcPr>
            <w:tcW w:w="1096" w:type="pct"/>
          </w:tcPr>
          <w:p w:rsidR="0087088A" w:rsidRPr="00424C86" w:rsidRDefault="003036C7" w:rsidP="00424C86">
            <w:r>
              <w:t>Update the project plan</w:t>
            </w:r>
          </w:p>
        </w:tc>
        <w:tc>
          <w:tcPr>
            <w:tcW w:w="1404" w:type="pct"/>
          </w:tcPr>
          <w:p w:rsidR="0087088A" w:rsidRPr="00424C86" w:rsidRDefault="003036C7" w:rsidP="003036C7">
            <w:pPr>
              <w:jc w:val="center"/>
            </w:pPr>
            <w:r>
              <w:t>Panuja</w:t>
            </w:r>
          </w:p>
        </w:tc>
        <w:tc>
          <w:tcPr>
            <w:tcW w:w="921" w:type="pct"/>
          </w:tcPr>
          <w:p w:rsidR="0087088A" w:rsidRPr="00424C86" w:rsidRDefault="00076902" w:rsidP="003036C7">
            <w:pPr>
              <w:jc w:val="center"/>
            </w:pPr>
            <w:r>
              <w:t>23/04/2021</w:t>
            </w:r>
          </w:p>
        </w:tc>
        <w:tc>
          <w:tcPr>
            <w:tcW w:w="1579" w:type="pct"/>
          </w:tcPr>
          <w:p w:rsidR="0087088A" w:rsidRPr="00424C86" w:rsidRDefault="003036C7" w:rsidP="003036C7">
            <w:pPr>
              <w:jc w:val="center"/>
            </w:pPr>
            <w:r>
              <w:t>In progress</w:t>
            </w:r>
          </w:p>
        </w:tc>
      </w:tr>
      <w:tr w:rsidR="0087088A" w:rsidRPr="00424C86" w:rsidTr="000E3FBF">
        <w:trPr>
          <w:trHeight w:val="288"/>
        </w:trPr>
        <w:tc>
          <w:tcPr>
            <w:tcW w:w="1096" w:type="pct"/>
          </w:tcPr>
          <w:p w:rsidR="0087088A" w:rsidRPr="00424C86" w:rsidRDefault="003036C7" w:rsidP="00424C86">
            <w:r>
              <w:t>Demonstration</w:t>
            </w:r>
          </w:p>
        </w:tc>
        <w:tc>
          <w:tcPr>
            <w:tcW w:w="1404" w:type="pct"/>
          </w:tcPr>
          <w:p w:rsidR="0087088A" w:rsidRPr="00424C86" w:rsidRDefault="003036C7" w:rsidP="003036C7">
            <w:pPr>
              <w:jc w:val="center"/>
            </w:pPr>
            <w:r>
              <w:t>Naveed</w:t>
            </w:r>
          </w:p>
        </w:tc>
        <w:tc>
          <w:tcPr>
            <w:tcW w:w="921" w:type="pct"/>
          </w:tcPr>
          <w:p w:rsidR="0087088A" w:rsidRPr="00424C86" w:rsidRDefault="0087088A" w:rsidP="003036C7">
            <w:pPr>
              <w:jc w:val="center"/>
            </w:pPr>
          </w:p>
        </w:tc>
        <w:tc>
          <w:tcPr>
            <w:tcW w:w="1579" w:type="pct"/>
          </w:tcPr>
          <w:p w:rsidR="0087088A" w:rsidRPr="00424C86" w:rsidRDefault="00A067D8" w:rsidP="003036C7">
            <w:pPr>
              <w:jc w:val="center"/>
            </w:pPr>
            <w:r>
              <w:t>C</w:t>
            </w:r>
            <w:r w:rsidR="003036C7">
              <w:t>ompleted</w:t>
            </w:r>
          </w:p>
        </w:tc>
      </w:tr>
      <w:tr w:rsidR="0087088A" w:rsidRPr="00424C86" w:rsidTr="000E3FBF">
        <w:trPr>
          <w:trHeight w:val="288"/>
        </w:trPr>
        <w:tc>
          <w:tcPr>
            <w:tcW w:w="1096" w:type="pct"/>
          </w:tcPr>
          <w:p w:rsidR="0087088A" w:rsidRPr="00424C86" w:rsidRDefault="003036C7" w:rsidP="00424C86">
            <w:r>
              <w:t>Finalizing the webpage and the presentation</w:t>
            </w:r>
          </w:p>
        </w:tc>
        <w:tc>
          <w:tcPr>
            <w:tcW w:w="1404" w:type="pct"/>
          </w:tcPr>
          <w:p w:rsidR="0087088A" w:rsidRPr="00424C86" w:rsidRDefault="003036C7" w:rsidP="003036C7">
            <w:pPr>
              <w:jc w:val="center"/>
            </w:pPr>
            <w:r>
              <w:t>Everyone</w:t>
            </w:r>
          </w:p>
        </w:tc>
        <w:tc>
          <w:tcPr>
            <w:tcW w:w="921" w:type="pct"/>
          </w:tcPr>
          <w:p w:rsidR="0087088A" w:rsidRPr="00424C86" w:rsidRDefault="0087088A" w:rsidP="003036C7">
            <w:pPr>
              <w:jc w:val="center"/>
            </w:pPr>
          </w:p>
        </w:tc>
        <w:tc>
          <w:tcPr>
            <w:tcW w:w="1579" w:type="pct"/>
          </w:tcPr>
          <w:p w:rsidR="0087088A" w:rsidRDefault="003036C7" w:rsidP="003036C7">
            <w:pPr>
              <w:jc w:val="center"/>
            </w:pPr>
            <w:r>
              <w:t>Completed</w:t>
            </w:r>
          </w:p>
          <w:p w:rsidR="003036C7" w:rsidRPr="00424C86" w:rsidRDefault="003036C7" w:rsidP="003036C7">
            <w:pPr>
              <w:jc w:val="center"/>
            </w:pPr>
          </w:p>
        </w:tc>
      </w:tr>
      <w:tr w:rsidR="006D6101" w:rsidRPr="00424C86" w:rsidTr="000E3FBF">
        <w:trPr>
          <w:trHeight w:val="288"/>
        </w:trPr>
        <w:tc>
          <w:tcPr>
            <w:tcW w:w="1096" w:type="pct"/>
          </w:tcPr>
          <w:p w:rsidR="006D6101" w:rsidRPr="00424C86" w:rsidRDefault="006D6101" w:rsidP="00424C86"/>
        </w:tc>
        <w:tc>
          <w:tcPr>
            <w:tcW w:w="1404" w:type="pct"/>
          </w:tcPr>
          <w:p w:rsidR="006D6101" w:rsidRPr="00424C86" w:rsidRDefault="006D6101" w:rsidP="00424C86"/>
        </w:tc>
        <w:tc>
          <w:tcPr>
            <w:tcW w:w="921" w:type="pct"/>
          </w:tcPr>
          <w:p w:rsidR="006D6101" w:rsidRPr="00424C86" w:rsidRDefault="006D6101" w:rsidP="00424C86"/>
        </w:tc>
        <w:tc>
          <w:tcPr>
            <w:tcW w:w="1579" w:type="pct"/>
          </w:tcPr>
          <w:p w:rsidR="006D6101" w:rsidRPr="00424C86" w:rsidRDefault="006D6101" w:rsidP="00424C86"/>
        </w:tc>
      </w:tr>
    </w:tbl>
    <w:p w:rsidR="00A66B18" w:rsidRPr="00A6783B" w:rsidRDefault="00A66B18" w:rsidP="000E3FBF"/>
    <w:sectPr w:rsidR="00A66B18" w:rsidRPr="00A6783B" w:rsidSect="00E75CB4">
      <w:headerReference w:type="default" r:id="rId10"/>
      <w:pgSz w:w="11907" w:h="16839" w:code="9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81A65" w:rsidRDefault="00A81A65" w:rsidP="00A66B18">
      <w:pPr>
        <w:spacing w:before="0" w:after="0"/>
      </w:pPr>
      <w:r>
        <w:separator/>
      </w:r>
    </w:p>
  </w:endnote>
  <w:endnote w:type="continuationSeparator" w:id="1">
    <w:p w:rsidR="00A81A65" w:rsidRDefault="00A81A65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81A65" w:rsidRDefault="00A81A65" w:rsidP="00A66B18">
      <w:pPr>
        <w:spacing w:before="0" w:after="0"/>
      </w:pPr>
      <w:r>
        <w:separator/>
      </w:r>
    </w:p>
  </w:footnote>
  <w:footnote w:type="continuationSeparator" w:id="1">
    <w:p w:rsidR="00A81A65" w:rsidRDefault="00A81A65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66B18" w:rsidRDefault="00664E03">
    <w:pPr>
      <w:pStyle w:val="Header"/>
    </w:pPr>
    <w:r>
      <w:rPr>
        <w:noProof/>
      </w:rPr>
      <w:pict>
        <v:group id="Graphic 17" o:spid="_x0000_s4097" alt="&quot;&quot;" style="position:absolute;left:0;text-align:left;margin-left:0;margin-top:-36pt;width:649.45pt;height:238.3pt;z-index:-251658240;mso-position-horizontal:center;mso-position-horizontal-relative:page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">
          <v:shape id="Freeform: Shape 20" o:spid="_x0000_s4101" alt="&quot;&quot;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<v:stroke joinstyle="miter"/>
            <v:path arrowok="t" o:connecttype="custom" o:connectlocs="3869531,1359694;2359819,1744504;7144,1287304;7144,7144;3869531,7144;3869531,1359694" o:connectangles="0,0,0,0,0,0"/>
          </v:shape>
          <v:shape id="Freeform: Shape 22" o:spid="_x0000_s4100" alt="&quot;&quot;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<v:stroke joinstyle="miter"/>
            <v:path arrowok="t" o:connecttype="custom" o:connectlocs="7144,1699736;2934176,1484471;5998369,893921;5998369,7144;7144,7144;7144,1699736" o:connectangles="0,0,0,0,0,0"/>
          </v:shape>
          <v:shape id="Freeform: Shape 23" o:spid="_x0000_s4099" alt="&quot;&quot;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<v:fill color2="#4389d7 [1940]" rotate="t" angle="90" focus="100%" type="gradient"/>
            <v:stroke joinstyle="miter"/>
            <v:path arrowok="t" o:connecttype="custom" o:connectlocs="7144,7144;7144,613886;3546634,574834;5998369,893921;5998369,7144;7144,7144" o:connectangles="0,0,0,0,0,0"/>
          </v:shape>
          <v:shape id="Freeform: Shape 24" o:spid="_x0000_s4098" alt="&quot;&quot;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<v:fill color2="#0075a2 [2405]" angle="90" focus="100%" type="gradient"/>
            <v:stroke joinstyle="miter"/>
            <v:path arrowok="t" o:connecttype="custom" o:connectlocs="7144,481489;1305401,812959;2815114,428149;2815114,7144;7144,481489" o:connectangles="0,0,0,0,0"/>
          </v:shape>
          <w10:wrap anchorx="page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F"/>
    <w:multiLevelType w:val="singleLevel"/>
    <w:tmpl w:val="A720E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8"/>
    <w:multiLevelType w:val="singleLevel"/>
    <w:tmpl w:val="F4168A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0F10797D"/>
    <w:multiLevelType w:val="hybridMultilevel"/>
    <w:tmpl w:val="17F0A338"/>
    <w:lvl w:ilvl="0" w:tplc="B0149C2E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99522AD"/>
    <w:multiLevelType w:val="multilevel"/>
    <w:tmpl w:val="F2FE7F5A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>
      <w:start w:val="1"/>
      <w:numFmt w:val="lowerLetter"/>
      <w:pStyle w:val="ListNumber2"/>
      <w:lvlText w:val="%2."/>
      <w:lvlJc w:val="left"/>
      <w:pPr>
        <w:ind w:left="720" w:hanging="360"/>
      </w:pPr>
      <w:rPr>
        <w:rFonts w:asciiTheme="minorHAnsi" w:hAnsiTheme="minorHAnsi"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removePersonalInformation/>
  <w:removeDateAndTime/>
  <w:displayBackgroundShape/>
  <w:attachedTemplate r:id="rId1"/>
  <w:stylePaneFormatFilter w:val="5004"/>
  <w:stylePaneSortMethod w:val="0000"/>
  <w:defaultTabStop w:val="720"/>
  <w:drawingGridHorizontalSpacing w:val="120"/>
  <w:displayHorizontalDrawingGridEvery w:val="2"/>
  <w:characterSpacingControl w:val="doNotCompress"/>
  <w:hdrShapeDefaults>
    <o:shapedefaults v:ext="edit" spidmax="7170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7418DD"/>
    <w:rsid w:val="00007033"/>
    <w:rsid w:val="00076902"/>
    <w:rsid w:val="00083BAA"/>
    <w:rsid w:val="000C0F71"/>
    <w:rsid w:val="000E3E30"/>
    <w:rsid w:val="000E3FBF"/>
    <w:rsid w:val="0010680C"/>
    <w:rsid w:val="00133C8A"/>
    <w:rsid w:val="001766D6"/>
    <w:rsid w:val="001D0A89"/>
    <w:rsid w:val="001E2320"/>
    <w:rsid w:val="00214E28"/>
    <w:rsid w:val="003036C7"/>
    <w:rsid w:val="00352B81"/>
    <w:rsid w:val="003941C9"/>
    <w:rsid w:val="003A0150"/>
    <w:rsid w:val="003B1A29"/>
    <w:rsid w:val="003C5711"/>
    <w:rsid w:val="003E24DF"/>
    <w:rsid w:val="0041428F"/>
    <w:rsid w:val="00424C86"/>
    <w:rsid w:val="0048461A"/>
    <w:rsid w:val="004A1274"/>
    <w:rsid w:val="004A2B0D"/>
    <w:rsid w:val="005C2210"/>
    <w:rsid w:val="00615018"/>
    <w:rsid w:val="0062123A"/>
    <w:rsid w:val="00646E75"/>
    <w:rsid w:val="00664E03"/>
    <w:rsid w:val="006C02BB"/>
    <w:rsid w:val="006D6101"/>
    <w:rsid w:val="006F6F10"/>
    <w:rsid w:val="007418DD"/>
    <w:rsid w:val="00783E79"/>
    <w:rsid w:val="007B5AE8"/>
    <w:rsid w:val="007E6992"/>
    <w:rsid w:val="007E7141"/>
    <w:rsid w:val="007E7F36"/>
    <w:rsid w:val="007F5192"/>
    <w:rsid w:val="00835CA2"/>
    <w:rsid w:val="00862033"/>
    <w:rsid w:val="00867824"/>
    <w:rsid w:val="0087088A"/>
    <w:rsid w:val="009A3ECE"/>
    <w:rsid w:val="009D6E13"/>
    <w:rsid w:val="00A067D8"/>
    <w:rsid w:val="00A66B18"/>
    <w:rsid w:val="00A6783B"/>
    <w:rsid w:val="00A81A65"/>
    <w:rsid w:val="00A96CF8"/>
    <w:rsid w:val="00AE1388"/>
    <w:rsid w:val="00AF3982"/>
    <w:rsid w:val="00B03A75"/>
    <w:rsid w:val="00B2499C"/>
    <w:rsid w:val="00B50294"/>
    <w:rsid w:val="00B57D6E"/>
    <w:rsid w:val="00BC24B5"/>
    <w:rsid w:val="00C2798A"/>
    <w:rsid w:val="00C454A4"/>
    <w:rsid w:val="00C541F7"/>
    <w:rsid w:val="00C6535F"/>
    <w:rsid w:val="00C701F7"/>
    <w:rsid w:val="00C70786"/>
    <w:rsid w:val="00CE6530"/>
    <w:rsid w:val="00D41084"/>
    <w:rsid w:val="00D46235"/>
    <w:rsid w:val="00D50AA8"/>
    <w:rsid w:val="00D66593"/>
    <w:rsid w:val="00DE6DA2"/>
    <w:rsid w:val="00DF2D30"/>
    <w:rsid w:val="00E21240"/>
    <w:rsid w:val="00E55D74"/>
    <w:rsid w:val="00E61EEC"/>
    <w:rsid w:val="00E6540C"/>
    <w:rsid w:val="00E75CB4"/>
    <w:rsid w:val="00E81E2A"/>
    <w:rsid w:val="00EA6A6F"/>
    <w:rsid w:val="00EB7785"/>
    <w:rsid w:val="00EC37E4"/>
    <w:rsid w:val="00EE0952"/>
    <w:rsid w:val="00F85275"/>
    <w:rsid w:val="00FD78D8"/>
    <w:rsid w:val="00FE0F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before="40"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8" w:unhideWhenUsed="0" w:qFormat="1"/>
    <w:lsdException w:name="heading 2" w:uiPriority="9"/>
    <w:lsdException w:name="heading 3" w:uiPriority="9" w:unhideWhenUsed="0" w:qFormat="1"/>
    <w:lsdException w:name="heading 4" w:uiPriority="9" w:unhideWhenUsed="0" w:qFormat="1"/>
    <w:lsdException w:name="heading 5" w:uiPriority="9" w:unhideWhenUsed="0" w:qFormat="1"/>
    <w:lsdException w:name="heading 6" w:uiPriority="9" w:unhideWhenUsed="0" w:qFormat="1"/>
    <w:lsdException w:name="heading 7" w:uiPriority="9" w:unhideWhenUsed="0" w:qFormat="1"/>
    <w:lsdException w:name="heading 8" w:uiPriority="9" w:unhideWhenUsed="0" w:qFormat="1"/>
    <w:lsdException w:name="heading 9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macro" w:unhideWhenUsed="0"/>
    <w:lsdException w:name="List Number" w:semiHidden="0" w:unhideWhenUsed="0" w:qFormat="1"/>
    <w:lsdException w:name="List Number 2" w:semiHidden="0" w:unhideWhenUsed="0"/>
    <w:lsdException w:name="Title" w:semiHidden="0" w:uiPriority="10" w:unhideWhenUsed="0" w:qFormat="1"/>
    <w:lsdException w:name="Closing" w:uiPriority="6" w:qFormat="1"/>
    <w:lsdException w:name="Signature" w:uiPriority="7" w:qFormat="1"/>
    <w:lsdException w:name="Default Paragraph Font" w:uiPriority="1"/>
    <w:lsdException w:name="Subtitle" w:uiPriority="11" w:unhideWhenUsed="0" w:qFormat="1"/>
    <w:lsdException w:name="Salutation" w:uiPriority="4" w:qFormat="1"/>
    <w:lsdException w:name="Strong" w:semiHidden="0" w:uiPriority="1" w:unhideWhenUsed="0"/>
    <w:lsdException w:name="Emphasis" w:uiPriority="20" w:unhideWhenUsed="0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/>
    <w:lsdException w:name="Quote" w:uiPriority="29" w:unhideWhenUsed="0"/>
    <w:lsdException w:name="Intense Quote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/>
    <w:lsdException w:name="Intense Emphasis" w:uiPriority="21" w:unhideWhenUsed="0"/>
    <w:lsdException w:name="Subtle Reference" w:uiPriority="31" w:unhideWhenUsed="0"/>
    <w:lsdException w:name="Intense Reference" w:uiPriority="32" w:unhideWhenUsed="0"/>
    <w:lsdException w:name="Book Title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5CA2"/>
    <w:rPr>
      <w:rFonts w:eastAsiaTheme="minorHAnsi"/>
      <w:kern w:val="20"/>
      <w:szCs w:val="20"/>
    </w:rPr>
  </w:style>
  <w:style w:type="paragraph" w:styleId="Heading1">
    <w:name w:val="heading 1"/>
    <w:basedOn w:val="Normal"/>
    <w:next w:val="Normal"/>
    <w:link w:val="Heading1Char"/>
    <w:uiPriority w:val="8"/>
    <w:qFormat/>
    <w:rsid w:val="00424C86"/>
    <w:pPr>
      <w:spacing w:before="1080" w:after="240"/>
      <w:outlineLvl w:val="0"/>
    </w:pPr>
    <w:rPr>
      <w:rFonts w:asciiTheme="majorHAnsi" w:hAnsiTheme="majorHAnsi"/>
      <w:b/>
      <w:color w:val="17406D" w:themeColor="text2"/>
      <w:sz w:val="32"/>
    </w:rPr>
  </w:style>
  <w:style w:type="paragraph" w:styleId="Heading2">
    <w:name w:val="heading 2"/>
    <w:basedOn w:val="Normal"/>
    <w:next w:val="Normal"/>
    <w:link w:val="Heading2Char"/>
    <w:uiPriority w:val="9"/>
    <w:semiHidden/>
    <w:rsid w:val="00C2798A"/>
    <w:pPr>
      <w:keepNext/>
      <w:keepLines/>
      <w:spacing w:before="120" w:after="120"/>
      <w:jc w:val="center"/>
      <w:outlineLvl w:val="1"/>
    </w:pPr>
    <w:rPr>
      <w:rFonts w:asciiTheme="majorHAnsi" w:eastAsiaTheme="majorEastAsia" w:hAnsiTheme="majorHAnsi" w:cstheme="majorBidi"/>
      <w:b/>
      <w:color w:val="17406D" w:themeColor="text2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8"/>
    <w:rsid w:val="00424C86"/>
    <w:rPr>
      <w:rFonts w:asciiTheme="majorHAnsi" w:eastAsiaTheme="minorHAnsi" w:hAnsiTheme="majorHAnsi"/>
      <w:b/>
      <w:color w:val="17406D" w:themeColor="text2"/>
      <w:kern w:val="20"/>
      <w:sz w:val="32"/>
      <w:szCs w:val="20"/>
    </w:rPr>
  </w:style>
  <w:style w:type="paragraph" w:customStyle="1" w:styleId="Recipient">
    <w:name w:val="Recipient"/>
    <w:basedOn w:val="Normal"/>
    <w:uiPriority w:val="3"/>
    <w:semiHidden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Salutation">
    <w:name w:val="Salutation"/>
    <w:basedOn w:val="Normal"/>
    <w:link w:val="SalutationChar"/>
    <w:uiPriority w:val="4"/>
    <w:semiHidden/>
    <w:qFormat/>
    <w:rsid w:val="00A66B18"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4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Closing">
    <w:name w:val="Closing"/>
    <w:basedOn w:val="Normal"/>
    <w:next w:val="Signature"/>
    <w:link w:val="ClosingChar"/>
    <w:uiPriority w:val="6"/>
    <w:semiHidden/>
    <w:qFormat/>
    <w:rsid w:val="00A6783B"/>
    <w:pPr>
      <w:spacing w:before="480" w:after="960"/>
    </w:pPr>
  </w:style>
  <w:style w:type="character" w:customStyle="1" w:styleId="ClosingChar">
    <w:name w:val="Closing Char"/>
    <w:basedOn w:val="DefaultParagraphFont"/>
    <w:link w:val="Closing"/>
    <w:uiPriority w:val="6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Signature">
    <w:name w:val="Signature"/>
    <w:basedOn w:val="Normal"/>
    <w:link w:val="SignatureChar"/>
    <w:uiPriority w:val="7"/>
    <w:semiHidden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SignatureChar">
    <w:name w:val="Signature Char"/>
    <w:basedOn w:val="DefaultParagraphFont"/>
    <w:link w:val="Signature"/>
    <w:uiPriority w:val="7"/>
    <w:semiHidden/>
    <w:rsid w:val="007E7F36"/>
    <w:rPr>
      <w:rFonts w:eastAsiaTheme="minorHAnsi"/>
      <w:b/>
      <w:bCs/>
      <w:color w:val="17406D" w:themeColor="accent1"/>
      <w:kern w:val="20"/>
      <w:szCs w:val="20"/>
    </w:rPr>
  </w:style>
  <w:style w:type="paragraph" w:styleId="Header">
    <w:name w:val="header"/>
    <w:basedOn w:val="Normal"/>
    <w:link w:val="HeaderChar"/>
    <w:uiPriority w:val="99"/>
    <w:semiHidden/>
    <w:rsid w:val="003E24DF"/>
    <w:pPr>
      <w:spacing w:after="0"/>
      <w:jc w:val="right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character" w:styleId="Strong">
    <w:name w:val="Strong"/>
    <w:basedOn w:val="DefaultParagraphFont"/>
    <w:uiPriority w:val="1"/>
    <w:semiHidden/>
    <w:rsid w:val="003E24DF"/>
    <w:rPr>
      <w:b/>
      <w:bCs/>
    </w:rPr>
  </w:style>
  <w:style w:type="table" w:customStyle="1" w:styleId="BlueCurveMinutesTable">
    <w:name w:val="Blue Curve Minutes Table"/>
    <w:basedOn w:val="TableNormal"/>
    <w:uiPriority w:val="99"/>
    <w:rsid w:val="003941C9"/>
    <w:pPr>
      <w:spacing w:after="120"/>
    </w:pPr>
    <w:tblPr>
      <w:tblInd w:w="0" w:type="dxa"/>
      <w:tblCellMar>
        <w:top w:w="0" w:type="dxa"/>
        <w:left w:w="0" w:type="dxa"/>
        <w:bottom w:w="0" w:type="dxa"/>
        <w:right w:w="115" w:type="dxa"/>
      </w:tblCellMar>
    </w:tblPr>
    <w:tblStylePr w:type="firstRow">
      <w:pPr>
        <w:wordWrap/>
        <w:jc w:val="center"/>
      </w:pPr>
      <w:rPr>
        <w:rFonts w:asciiTheme="majorHAnsi" w:hAnsiTheme="majorHAnsi"/>
        <w:b/>
        <w:color w:val="17406D" w:themeColor="text2"/>
        <w:sz w:val="26"/>
      </w:rPr>
      <w:tblPr/>
      <w:tcPr>
        <w:tcBorders>
          <w:top w:val="single" w:sz="18" w:space="0" w:color="17406D" w:themeColor="text2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Heading2Char">
    <w:name w:val="Heading 2 Char"/>
    <w:basedOn w:val="DefaultParagraphFont"/>
    <w:link w:val="Heading2"/>
    <w:uiPriority w:val="9"/>
    <w:semiHidden/>
    <w:rsid w:val="00835CA2"/>
    <w:rPr>
      <w:rFonts w:asciiTheme="majorHAnsi" w:eastAsiaTheme="majorEastAsia" w:hAnsiTheme="majorHAnsi" w:cstheme="majorBidi"/>
      <w:b/>
      <w:color w:val="17406D" w:themeColor="text2"/>
      <w:kern w:val="20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kern w:val="0"/>
      <w:szCs w:val="24"/>
    </w:rPr>
  </w:style>
  <w:style w:type="character" w:styleId="PlaceholderText">
    <w:name w:val="Placeholder Text"/>
    <w:basedOn w:val="DefaultParagraphFont"/>
    <w:uiPriority w:val="99"/>
    <w:semiHidden/>
    <w:rsid w:val="001766D6"/>
    <w:rPr>
      <w:color w:val="808080"/>
    </w:rPr>
  </w:style>
  <w:style w:type="paragraph" w:styleId="Footer">
    <w:name w:val="footer"/>
    <w:basedOn w:val="Normal"/>
    <w:link w:val="FooterChar"/>
    <w:uiPriority w:val="99"/>
    <w:semiHidden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E7F36"/>
    <w:rPr>
      <w:rFonts w:eastAsiaTheme="minorHAnsi"/>
      <w:color w:val="595959" w:themeColor="text1" w:themeTint="A6"/>
      <w:kern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E6992"/>
    <w:pPr>
      <w:spacing w:before="0" w:after="640"/>
      <w:contextualSpacing/>
    </w:pPr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92"/>
    <w:rPr>
      <w:rFonts w:asciiTheme="majorHAnsi" w:eastAsiaTheme="majorEastAsia" w:hAnsiTheme="majorHAnsi" w:cstheme="majorBidi"/>
      <w:caps/>
      <w:color w:val="FFFFFF" w:themeColor="background1"/>
      <w:spacing w:val="-10"/>
      <w:kern w:val="28"/>
      <w:sz w:val="52"/>
      <w:szCs w:val="56"/>
    </w:rPr>
  </w:style>
  <w:style w:type="paragraph" w:customStyle="1" w:styleId="MeetingInfo">
    <w:name w:val="Meeting Info"/>
    <w:basedOn w:val="Normal"/>
    <w:qFormat/>
    <w:rsid w:val="007E6992"/>
    <w:pPr>
      <w:spacing w:after="0"/>
    </w:pPr>
    <w:rPr>
      <w:color w:val="FFFFFF" w:themeColor="background1"/>
    </w:rPr>
  </w:style>
  <w:style w:type="table" w:styleId="TableGrid">
    <w:name w:val="Table Grid"/>
    <w:basedOn w:val="TableNormal"/>
    <w:uiPriority w:val="39"/>
    <w:rsid w:val="007E7F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eetingTimes">
    <w:name w:val="Meeting Times"/>
    <w:basedOn w:val="Normal"/>
    <w:semiHidden/>
    <w:qFormat/>
    <w:rsid w:val="007E7F36"/>
    <w:pPr>
      <w:spacing w:before="120" w:after="0"/>
    </w:pPr>
    <w:rPr>
      <w:b/>
    </w:rPr>
  </w:style>
  <w:style w:type="paragraph" w:styleId="ListNumber">
    <w:name w:val="List Number"/>
    <w:basedOn w:val="Normal"/>
    <w:uiPriority w:val="99"/>
    <w:qFormat/>
    <w:rsid w:val="00424C86"/>
    <w:pPr>
      <w:numPr>
        <w:numId w:val="3"/>
      </w:numPr>
    </w:pPr>
  </w:style>
  <w:style w:type="paragraph" w:styleId="ListNumber2">
    <w:name w:val="List Number 2"/>
    <w:basedOn w:val="Normal"/>
    <w:uiPriority w:val="99"/>
    <w:semiHidden/>
    <w:rsid w:val="00133C8A"/>
    <w:pPr>
      <w:numPr>
        <w:ilvl w:val="1"/>
        <w:numId w:val="3"/>
      </w:numPr>
      <w:spacing w:after="100"/>
      <w:ind w:left="1440"/>
    </w:pPr>
  </w:style>
  <w:style w:type="paragraph" w:styleId="ListParagraph">
    <w:name w:val="List Paragraph"/>
    <w:basedOn w:val="Normal"/>
    <w:uiPriority w:val="34"/>
    <w:semiHidden/>
    <w:rsid w:val="00133C8A"/>
    <w:pPr>
      <w:contextualSpacing/>
    </w:pPr>
  </w:style>
  <w:style w:type="table" w:customStyle="1" w:styleId="PlainTable4">
    <w:name w:val="Plain Table 4"/>
    <w:basedOn w:val="TableNormal"/>
    <w:uiPriority w:val="44"/>
    <w:rsid w:val="00424C86"/>
    <w:pPr>
      <w:spacing w:after="0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75CB4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5CB4"/>
    <w:rPr>
      <w:rFonts w:ascii="Tahoma" w:eastAsiaTheme="minorHAnsi" w:hAnsi="Tahoma" w:cs="Tahoma"/>
      <w:kern w:val="20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unaw\AppData\Roaming\Microsoft\Templates\Blue%20curve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21A4D054CD5467F91B67FB62D7C99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D816D5-6F61-44D5-8F22-660D03D8DFA8}"/>
      </w:docPartPr>
      <w:docPartBody>
        <w:p w:rsidR="00124FA3" w:rsidRDefault="00124FA3">
          <w:pPr>
            <w:pStyle w:val="C21A4D054CD5467F91B67FB62D7C99E5"/>
          </w:pPr>
          <w:r>
            <w:t>Meeting minutes</w:t>
          </w:r>
        </w:p>
      </w:docPartBody>
    </w:docPart>
    <w:docPart>
      <w:docPartPr>
        <w:name w:val="A99083B3C1CE450BB7957A664E72DC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4A23-994C-474A-B3D3-74EFEFAB2782}"/>
      </w:docPartPr>
      <w:docPartBody>
        <w:p w:rsidR="00124FA3" w:rsidRDefault="00124FA3">
          <w:pPr>
            <w:pStyle w:val="A99083B3C1CE450BB7957A664E72DCBE"/>
          </w:pPr>
          <w:r>
            <w:t>Location:</w:t>
          </w:r>
        </w:p>
      </w:docPartBody>
    </w:docPart>
    <w:docPart>
      <w:docPartPr>
        <w:name w:val="84CE4ED1CA1148BFA230EBB16D1D9B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148DD5-0D46-4E5D-B732-E030090FA0C4}"/>
      </w:docPartPr>
      <w:docPartBody>
        <w:p w:rsidR="00124FA3" w:rsidRDefault="00124FA3">
          <w:pPr>
            <w:pStyle w:val="84CE4ED1CA1148BFA230EBB16D1D9B12"/>
          </w:pPr>
          <w:r>
            <w:t>Date:</w:t>
          </w:r>
        </w:p>
      </w:docPartBody>
    </w:docPart>
    <w:docPart>
      <w:docPartPr>
        <w:name w:val="D54F503A4856438DB2F6B8823ABE9A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9989C-A2C6-4275-B02E-E896532D9F7C}"/>
      </w:docPartPr>
      <w:docPartBody>
        <w:p w:rsidR="00124FA3" w:rsidRDefault="00124FA3">
          <w:pPr>
            <w:pStyle w:val="D54F503A4856438DB2F6B8823ABE9A17"/>
          </w:pPr>
          <w:r>
            <w:t>Time:</w:t>
          </w:r>
        </w:p>
      </w:docPartBody>
    </w:docPart>
    <w:docPart>
      <w:docPartPr>
        <w:name w:val="C2B369A47F0D432D97AE6E78AB5A29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D31C7-10B5-45F1-9EEB-96179A0CD23C}"/>
      </w:docPartPr>
      <w:docPartBody>
        <w:p w:rsidR="00124FA3" w:rsidRDefault="00124FA3">
          <w:pPr>
            <w:pStyle w:val="C2B369A47F0D432D97AE6E78AB5A29A6"/>
          </w:pPr>
          <w:r>
            <w:t>Facilitator:</w:t>
          </w:r>
        </w:p>
      </w:docPartBody>
    </w:docPart>
    <w:docPart>
      <w:docPartPr>
        <w:name w:val="844AFE2BE9AA42EB992CDE9226C6D9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AD585-DFCB-40DE-8F7B-59EAB985E64F}"/>
      </w:docPartPr>
      <w:docPartBody>
        <w:p w:rsidR="00124FA3" w:rsidRDefault="00124FA3">
          <w:pPr>
            <w:pStyle w:val="844AFE2BE9AA42EB992CDE9226C6D9EA"/>
          </w:pPr>
          <w:r w:rsidRPr="007E7F36">
            <w:t>Agenda Items</w:t>
          </w:r>
        </w:p>
      </w:docPartBody>
    </w:docPart>
    <w:docPart>
      <w:docPartPr>
        <w:name w:val="A21613548D7B412891C4833316F6D7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7F7D22-5466-4CA8-83D6-18B72E67A2B2}"/>
      </w:docPartPr>
      <w:docPartBody>
        <w:p w:rsidR="00124FA3" w:rsidRDefault="00124FA3">
          <w:pPr>
            <w:pStyle w:val="A21613548D7B412891C4833316F6D7C6"/>
          </w:pPr>
          <w:r>
            <w:t>Action Items</w:t>
          </w:r>
        </w:p>
      </w:docPartBody>
    </w:docPart>
    <w:docPart>
      <w:docPartPr>
        <w:name w:val="7C643AE5805F483495290D5C01B1AB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329E1-4DA3-4B03-9056-0A1BFFA8C457}"/>
      </w:docPartPr>
      <w:docPartBody>
        <w:p w:rsidR="00124FA3" w:rsidRDefault="00124FA3">
          <w:pPr>
            <w:pStyle w:val="7C643AE5805F483495290D5C01B1AB7B"/>
          </w:pPr>
          <w:r>
            <w:t>Owner(s)</w:t>
          </w:r>
        </w:p>
      </w:docPartBody>
    </w:docPart>
    <w:docPart>
      <w:docPartPr>
        <w:name w:val="335DEE9F21C5485E8F5B0AC5D61A3F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3D5C4B-1F25-409E-A602-C425488BE93D}"/>
      </w:docPartPr>
      <w:docPartBody>
        <w:p w:rsidR="00124FA3" w:rsidRDefault="00124FA3">
          <w:pPr>
            <w:pStyle w:val="335DEE9F21C5485E8F5B0AC5D61A3F4B"/>
          </w:pPr>
          <w:r>
            <w:t>Deadline</w:t>
          </w:r>
        </w:p>
      </w:docPartBody>
    </w:docPart>
    <w:docPart>
      <w:docPartPr>
        <w:name w:val="0457CDD93AED4938BFD6FB638CF3553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44749D-B9A5-48A1-B8C9-16493A4995DD}"/>
      </w:docPartPr>
      <w:docPartBody>
        <w:p w:rsidR="00124FA3" w:rsidRDefault="00124FA3">
          <w:pPr>
            <w:pStyle w:val="0457CDD93AED4938BFD6FB638CF3553C"/>
          </w:pPr>
          <w:r>
            <w:t>Status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124FA3"/>
    <w:rsid w:val="00124FA3"/>
    <w:rsid w:val="00797CE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4F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7941016FA254AC7B022197E13E2ED6F">
    <w:name w:val="07941016FA254AC7B022197E13E2ED6F"/>
    <w:rsid w:val="00124FA3"/>
  </w:style>
  <w:style w:type="paragraph" w:customStyle="1" w:styleId="C21A4D054CD5467F91B67FB62D7C99E5">
    <w:name w:val="C21A4D054CD5467F91B67FB62D7C99E5"/>
    <w:rsid w:val="00124FA3"/>
  </w:style>
  <w:style w:type="paragraph" w:customStyle="1" w:styleId="A99083B3C1CE450BB7957A664E72DCBE">
    <w:name w:val="A99083B3C1CE450BB7957A664E72DCBE"/>
    <w:rsid w:val="00124FA3"/>
  </w:style>
  <w:style w:type="paragraph" w:customStyle="1" w:styleId="FEC75DD3843C4000B47F8F13FA363347">
    <w:name w:val="FEC75DD3843C4000B47F8F13FA363347"/>
    <w:rsid w:val="00124FA3"/>
  </w:style>
  <w:style w:type="paragraph" w:customStyle="1" w:styleId="84CE4ED1CA1148BFA230EBB16D1D9B12">
    <w:name w:val="84CE4ED1CA1148BFA230EBB16D1D9B12"/>
    <w:rsid w:val="00124FA3"/>
  </w:style>
  <w:style w:type="paragraph" w:customStyle="1" w:styleId="B32D9DFC4B554125B9381A1ACA07723A">
    <w:name w:val="B32D9DFC4B554125B9381A1ACA07723A"/>
    <w:rsid w:val="00124FA3"/>
  </w:style>
  <w:style w:type="paragraph" w:customStyle="1" w:styleId="D54F503A4856438DB2F6B8823ABE9A17">
    <w:name w:val="D54F503A4856438DB2F6B8823ABE9A17"/>
    <w:rsid w:val="00124FA3"/>
  </w:style>
  <w:style w:type="paragraph" w:customStyle="1" w:styleId="AF2C95D4A40E45C592732FC1832002D0">
    <w:name w:val="AF2C95D4A40E45C592732FC1832002D0"/>
    <w:rsid w:val="00124FA3"/>
  </w:style>
  <w:style w:type="paragraph" w:customStyle="1" w:styleId="C2B369A47F0D432D97AE6E78AB5A29A6">
    <w:name w:val="C2B369A47F0D432D97AE6E78AB5A29A6"/>
    <w:rsid w:val="00124FA3"/>
  </w:style>
  <w:style w:type="paragraph" w:customStyle="1" w:styleId="4DEBECBC6DA54BCEA49D6226F436FC85">
    <w:name w:val="4DEBECBC6DA54BCEA49D6226F436FC85"/>
    <w:rsid w:val="00124FA3"/>
  </w:style>
  <w:style w:type="paragraph" w:customStyle="1" w:styleId="844AFE2BE9AA42EB992CDE9226C6D9EA">
    <w:name w:val="844AFE2BE9AA42EB992CDE9226C6D9EA"/>
    <w:rsid w:val="00124FA3"/>
  </w:style>
  <w:style w:type="paragraph" w:customStyle="1" w:styleId="87A403C2F30D46AEA79B867038C34F89">
    <w:name w:val="87A403C2F30D46AEA79B867038C34F89"/>
    <w:rsid w:val="00124FA3"/>
  </w:style>
  <w:style w:type="paragraph" w:customStyle="1" w:styleId="1E80BD439E024B16959D2AA565862672">
    <w:name w:val="1E80BD439E024B16959D2AA565862672"/>
    <w:rsid w:val="00124FA3"/>
  </w:style>
  <w:style w:type="paragraph" w:customStyle="1" w:styleId="6757DE4075054A9EB803BA1FC52CB5DF">
    <w:name w:val="6757DE4075054A9EB803BA1FC52CB5DF"/>
    <w:rsid w:val="00124FA3"/>
  </w:style>
  <w:style w:type="paragraph" w:customStyle="1" w:styleId="9E6B2675156A46C5AFA32F410820F1CB">
    <w:name w:val="9E6B2675156A46C5AFA32F410820F1CB"/>
    <w:rsid w:val="00124FA3"/>
  </w:style>
  <w:style w:type="paragraph" w:customStyle="1" w:styleId="9F368B67214B41E7A6EACA84FE561633">
    <w:name w:val="9F368B67214B41E7A6EACA84FE561633"/>
    <w:rsid w:val="00124FA3"/>
  </w:style>
  <w:style w:type="paragraph" w:customStyle="1" w:styleId="ABAA865870344453BA35453571A489FC">
    <w:name w:val="ABAA865870344453BA35453571A489FC"/>
    <w:rsid w:val="00124FA3"/>
  </w:style>
  <w:style w:type="paragraph" w:customStyle="1" w:styleId="A21613548D7B412891C4833316F6D7C6">
    <w:name w:val="A21613548D7B412891C4833316F6D7C6"/>
    <w:rsid w:val="00124FA3"/>
  </w:style>
  <w:style w:type="paragraph" w:customStyle="1" w:styleId="7C643AE5805F483495290D5C01B1AB7B">
    <w:name w:val="7C643AE5805F483495290D5C01B1AB7B"/>
    <w:rsid w:val="00124FA3"/>
  </w:style>
  <w:style w:type="paragraph" w:customStyle="1" w:styleId="335DEE9F21C5485E8F5B0AC5D61A3F4B">
    <w:name w:val="335DEE9F21C5485E8F5B0AC5D61A3F4B"/>
    <w:rsid w:val="00124FA3"/>
  </w:style>
  <w:style w:type="paragraph" w:customStyle="1" w:styleId="0457CDD93AED4938BFD6FB638CF3553C">
    <w:name w:val="0457CDD93AED4938BFD6FB638CF3553C"/>
    <w:rsid w:val="00124FA3"/>
  </w:style>
  <w:style w:type="paragraph" w:customStyle="1" w:styleId="FE68B29495634E0DB7A13D209EA9699D">
    <w:name w:val="FE68B29495634E0DB7A13D209EA9699D"/>
    <w:rsid w:val="00124FA3"/>
  </w:style>
  <w:style w:type="paragraph" w:customStyle="1" w:styleId="A0FD66E5D76D4205B53C0D8994C76B6B">
    <w:name w:val="A0FD66E5D76D4205B53C0D8994C76B6B"/>
    <w:rsid w:val="00124FA3"/>
  </w:style>
  <w:style w:type="paragraph" w:customStyle="1" w:styleId="F4C3C695D573448D9692FA4D53596A46">
    <w:name w:val="F4C3C695D573448D9692FA4D53596A46"/>
    <w:rsid w:val="00124FA3"/>
  </w:style>
  <w:style w:type="paragraph" w:customStyle="1" w:styleId="31AE8130C5924160BA228321B50DD5D7">
    <w:name w:val="31AE8130C5924160BA228321B50DD5D7"/>
    <w:rsid w:val="00124FA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01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794167-A4C1-4536-B49E-965A94A705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3391EB3-EF77-4D83-BFD6-BBCB02F922A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697B8C85-6F04-47D9-B1BE-B0D0A043E80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curve minutes</Template>
  <TotalTime>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2021-04-07T09:52:00Z</dcterms:created>
  <dcterms:modified xsi:type="dcterms:W3CDTF">2021-04-30T07:33:00Z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
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115" w:type="dxa"/>
        </w:tblCellMar>
        <w:tblLook w:val="0600"/>
      </w:tblPr>
      <w:tblGrid>
        <w:gridCol w:w="1738"/>
        <w:gridCol w:w="7737"/>
      </w:tblGrid>
      <w:tr w:rsidR="00EC37E4" w:rsidRPr="00C2798A" w:rsidTr="00424C86">
        <w:trPr>
          <w:trHeight w:val="270"/>
        </w:trPr>
        <w:tc>
          <w:tcPr>
            <w:tcW w:w="5000" w:type="pct"/>
            <w:gridSpan w:val="2"/>
          </w:tcPr>
          <w:p w:rsidR="007E7141" w:rsidRPr="00C2798A" w:rsidRDefault="00C8074F" w:rsidP="00C2798A">
            <w:pPr>
              <w:pStyle w:val="Title"/>
            </w:pPr>
            <w:r w:rsidRPr="00C8074F">
              <w:t>ENDING OF DESIGN PHASE</w:t>
            </w:r>
            <w:sdt>
              <w:sdtPr>
                <w:id w:val="1630440582"/>
                <w:placeholder>
                  <w:docPart w:val="C21A4D054CD5467F91B67FB62D7C99E5"/>
                </w:placeholder>
                <w:temporary/>
                <w:showingPlcHdr/>
              </w:sdtPr>
              <w:sdtContent>
                <w:r w:rsidR="00835CA2">
                  <w:t>Meeting minutes</w:t>
                </w:r>
              </w:sdtContent>
            </w:sdt>
          </w:p>
        </w:tc>
      </w:tr>
      <w:tr w:rsidR="00EC37E4" w:rsidRPr="00C2798A" w:rsidTr="00424C86">
        <w:trPr>
          <w:trHeight w:val="492"/>
        </w:trPr>
        <w:tc>
          <w:tcPr>
            <w:tcW w:w="917" w:type="pct"/>
          </w:tcPr>
          <w:p w:rsidR="007E7141" w:rsidRPr="00C2798A" w:rsidRDefault="007E3AC8" w:rsidP="00C2798A">
            <w:pPr>
              <w:pStyle w:val="MeetingInfo"/>
            </w:pPr>
            <w:sdt>
              <w:sdtPr>
                <w:id w:val="-1289583197"/>
                <w:placeholder>
                  <w:docPart w:val="A99083B3C1CE450BB7957A664E72DCBE"/>
                </w:placeholder>
                <w:temporary/>
                <w:showingPlcHdr/>
              </w:sdtPr>
              <w:sdtContent>
                <w:r w:rsidR="00835CA2">
                  <w:t>Location:</w:t>
                </w:r>
              </w:sdtContent>
            </w:sdt>
          </w:p>
        </w:tc>
        <w:tc>
          <w:tcPr>
            <w:tcW w:w="4083" w:type="pct"/>
          </w:tcPr>
          <w:p w:rsidR="007E7141" w:rsidRPr="00C2798A" w:rsidRDefault="00C8074F" w:rsidP="00C2798A">
            <w:pPr>
              <w:pStyle w:val="MeetingInfo"/>
            </w:pPr>
            <w:r>
              <w:t>Breakout room-Tech Riders</w:t>
            </w:r>
          </w:p>
        </w:tc>
      </w:tr>
      <w:tr w:rsidR="00EC37E4" w:rsidRPr="00C2798A" w:rsidTr="00424C86">
        <w:trPr>
          <w:trHeight w:val="492"/>
        </w:trPr>
        <w:tc>
          <w:tcPr>
            <w:tcW w:w="917" w:type="pct"/>
          </w:tcPr>
          <w:p w:rsidR="007E7141" w:rsidRPr="00C2798A" w:rsidRDefault="007E3AC8" w:rsidP="00C2798A">
            <w:pPr>
              <w:pStyle w:val="MeetingInfo"/>
            </w:pPr>
            <w:sdt>
              <w:sdtPr>
                <w:id w:val="493453970"/>
                <w:placeholder>
                  <w:docPart w:val="84CE4ED1CA1148BFA230EBB16D1D9B12"/>
                </w:placeholder>
                <w:temporary/>
                <w:showingPlcHdr/>
              </w:sdtPr>
              <w:sdtContent>
                <w:r w:rsidR="00835CA2">
                  <w:t>Date:</w:t>
                </w:r>
              </w:sdtContent>
            </w:sdt>
          </w:p>
        </w:tc>
        <w:tc>
          <w:tcPr>
            <w:tcW w:w="4083" w:type="pct"/>
          </w:tcPr>
          <w:p w:rsidR="007E7141" w:rsidRPr="00C2798A" w:rsidRDefault="00C8074F" w:rsidP="00C2798A">
            <w:pPr>
              <w:pStyle w:val="MeetingInfo"/>
            </w:pPr>
            <w:r>
              <w:t>07/04/2021</w:t>
            </w:r>
          </w:p>
        </w:tc>
      </w:tr>
      <w:tr w:rsidR="00EC37E4" w:rsidRPr="00C2798A" w:rsidTr="00424C86">
        <w:trPr>
          <w:trHeight w:val="492"/>
        </w:trPr>
        <w:tc>
          <w:tcPr>
            <w:tcW w:w="917" w:type="pct"/>
          </w:tcPr>
          <w:p w:rsidR="007E7141" w:rsidRPr="00C2798A" w:rsidRDefault="007E3AC8" w:rsidP="00C2798A">
            <w:pPr>
              <w:pStyle w:val="MeetingInfo"/>
            </w:pPr>
            <w:sdt>
              <w:sdtPr>
                <w:id w:val="784001095"/>
                <w:placeholder>
                  <w:docPart w:val="D54F503A4856438DB2F6B8823ABE9A17"/>
                </w:placeholder>
                <w:temporary/>
                <w:showingPlcHdr/>
              </w:sdtPr>
              <w:sdtContent>
                <w:r w:rsidR="00835CA2">
                  <w:t>Time:</w:t>
                </w:r>
              </w:sdtContent>
            </w:sdt>
          </w:p>
        </w:tc>
        <w:tc>
          <w:tcPr>
            <w:tcW w:w="4083" w:type="pct"/>
          </w:tcPr>
          <w:p w:rsidR="007E7141" w:rsidRPr="00C2798A" w:rsidRDefault="00C8074F" w:rsidP="00C2798A">
            <w:pPr>
              <w:pStyle w:val="MeetingInfo"/>
            </w:pPr>
            <w:r>
              <w:t>3.30 P.M.</w:t>
            </w:r>
          </w:p>
        </w:tc>
      </w:tr>
      <w:tr w:rsidR="00EC37E4" w:rsidRPr="00C2798A" w:rsidTr="00424C86">
        <w:trPr>
          <w:trHeight w:val="492"/>
        </w:trPr>
        <w:tc>
          <w:tcPr>
            <w:tcW w:w="917" w:type="pct"/>
          </w:tcPr>
          <w:p w:rsidR="007E7141" w:rsidRPr="00C2798A" w:rsidRDefault="007E3AC8" w:rsidP="00C2798A">
            <w:pPr>
              <w:pStyle w:val="MeetingInfo"/>
            </w:pPr>
            <w:sdt>
              <w:sdtPr>
                <w:id w:val="-1643179864"/>
                <w:placeholder>
                  <w:docPart w:val="C2B369A47F0D432D97AE6E78AB5A29A6"/>
                </w:placeholder>
                <w:temporary/>
                <w:showingPlcHdr/>
              </w:sdtPr>
              <w:sdtContent>
                <w:r w:rsidR="00835CA2">
                  <w:t>Facilitator:</w:t>
                </w:r>
              </w:sdtContent>
            </w:sdt>
          </w:p>
        </w:tc>
        <w:tc>
          <w:tcPr>
            <w:tcW w:w="4083" w:type="pct"/>
          </w:tcPr>
          <w:p w:rsidR="007E7141" w:rsidRPr="00C2798A" w:rsidRDefault="00C8074F" w:rsidP="00C2798A">
            <w:pPr>
              <w:pStyle w:val="MeetingInfo"/>
            </w:pPr>
            <w:r>
              <w:t>Naveed</w:t>
            </w:r>
          </w:p>
        </w:tc>
      </w:tr>
    </w:tbl>
    <w:sdt>
      <w:sdtPr>
        <w:id w:val="921066030"/>
        <w:placeholder>
          <w:docPart w:val="844AFE2BE9AA42EB992CDE9226C6D9EA"/>
        </w:placeholder>
        <w:temporary/>
        <w:showingPlcHdr/>
      </w:sdtPr>
      <w:sdtContent>
        <w:p w:rsidR="007E7F36" w:rsidRDefault="007E7F36" w:rsidP="007E7F36">
          <w:pPr>
            <w:pStyle w:val="Heading1"/>
          </w:pPr>
          <w:r w:rsidRPr="007E7F36">
            <w:t>Agenda Items</w:t>
          </w:r>
        </w:p>
      </w:sdtContent>
    </w:sdt>
    <w:p w:rsidR="00133C8A" w:rsidRPr="00424C86" w:rsidRDefault="00972B78" w:rsidP="00424C86">
      <w:pPr>
        <w:pStyle w:val="ListNumber"/>
      </w:pPr>
      <w:r>
        <w:t>Designing the front end. 80%</w:t>
      </w:r>
    </w:p>
    <w:p w:rsidR="00133C8A" w:rsidRDefault="00D63773" w:rsidP="001D0A89">
      <w:pPr>
        <w:pStyle w:val="ListNumber"/>
      </w:pPr>
      <w:r w:rsidRPr="00D63773">
        <w:t>Gather more data on each plant to increase accuracy of the model.</w:t>
      </w:r>
    </w:p>
    <w:p w:rsidR="00133C8A" w:rsidRDefault="00972B78" w:rsidP="00972B78">
      <w:pPr>
        <w:pStyle w:val="ListNumber"/>
      </w:pPr>
      <w:r>
        <w:t>Conduct weekly meetings to discuss the progress of the project</w:t>
      </w:r>
      <w:r w:rsidR="00D63773" w:rsidRPr="00D63773">
        <w:t>.</w:t>
      </w:r>
    </w:p>
    <w:p w:rsidR="00697893" w:rsidRPr="00133C8A" w:rsidRDefault="00697893" w:rsidP="00972B78">
      <w:pPr>
        <w:pStyle w:val="ListNumber"/>
      </w:pPr>
      <w:r>
        <w:t>Update the risk register.</w:t>
      </w:r>
    </w:p>
    <w:tbl>
      <w:tblPr>
        <w:tblStyle w:val="BlueCurveMinutesTable"/>
        <w:tblW w:w="5000" w:type="pct"/>
        <w:tblLook w:val="0620"/>
      </w:tblPr>
      <w:tblGrid>
        <w:gridCol w:w="2077"/>
        <w:gridCol w:w="2661"/>
        <w:gridCol w:w="1745"/>
        <w:gridCol w:w="2992"/>
      </w:tblGrid>
      <w:tr w:rsidR="0087088A" w:rsidRPr="00424C86" w:rsidTr="000E3FBF">
        <w:trPr>
          <w:cnfStyle w:val="100000000000"/>
          <w:trHeight w:val="315"/>
        </w:trPr>
        <w:tc>
          <w:tcPr>
            <w:tcW w:w="1096" w:type="pct"/>
          </w:tcPr>
          <w:p w:rsidR="0087088A" w:rsidRPr="00424C86" w:rsidRDefault="007E3AC8" w:rsidP="00424C86">
            <w:sdt>
              <w:sdtPr>
                <w:id w:val="132836526"/>
                <w:placeholder>
                  <w:docPart w:val="A21613548D7B412891C4833316F6D7C6"/>
                </w:placeholder>
                <w:temporary/>
                <w:showingPlcHdr/>
              </w:sdtPr>
              <w:sdtContent>
                <w:r w:rsidR="00835CA2">
                  <w:t>Action It</w:t>
                </w:r>
                <w:r w:rsidR="00F85275">
                  <w:t>e</w:t>
                </w:r>
                <w:r w:rsidR="00835CA2">
                  <w:t>ms</w:t>
                </w:r>
              </w:sdtContent>
            </w:sdt>
          </w:p>
        </w:tc>
        <w:tc>
          <w:tcPr>
            <w:tcW w:w="1404" w:type="pct"/>
          </w:tcPr>
          <w:p w:rsidR="0087088A" w:rsidRPr="00424C86" w:rsidRDefault="007E3AC8" w:rsidP="00424C86">
            <w:sdt>
              <w:sdtPr>
                <w:id w:val="-119918706"/>
                <w:placeholder>
                  <w:docPart w:val="7C643AE5805F483495290D5C01B1AB7B"/>
                </w:placeholder>
                <w:temporary/>
                <w:showingPlcHdr/>
              </w:sdtPr>
              <w:sdtContent>
                <w:r w:rsidR="00835CA2">
                  <w:t>Owner(s)</w:t>
                </w:r>
              </w:sdtContent>
            </w:sdt>
          </w:p>
        </w:tc>
        <w:tc>
          <w:tcPr>
            <w:tcW w:w="921" w:type="pct"/>
          </w:tcPr>
          <w:p w:rsidR="0087088A" w:rsidRPr="00424C86" w:rsidRDefault="007E3AC8" w:rsidP="00424C86">
            <w:sdt>
              <w:sdtPr>
                <w:id w:val="-848566013"/>
                <w:placeholder>
                  <w:docPart w:val="335DEE9F21C5485E8F5B0AC5D61A3F4B"/>
                </w:placeholder>
                <w:temporary/>
                <w:showingPlcHdr/>
              </w:sdtPr>
              <w:sdtContent>
                <w:r w:rsidR="00835CA2">
                  <w:t>Deadline</w:t>
                </w:r>
              </w:sdtContent>
            </w:sdt>
          </w:p>
        </w:tc>
        <w:tc>
          <w:tcPr>
            <w:tcW w:w="1579" w:type="pct"/>
          </w:tcPr>
          <w:p w:rsidR="0087088A" w:rsidRPr="00424C86" w:rsidRDefault="007E3AC8" w:rsidP="00424C86">
            <w:sdt>
              <w:sdtPr>
                <w:id w:val="2046561962"/>
                <w:placeholder>
                  <w:docPart w:val="0457CDD93AED4938BFD6FB638CF3553C"/>
                </w:placeholder>
                <w:temporary/>
                <w:showingPlcHdr/>
              </w:sdtPr>
              <w:sdtContent>
                <w:r w:rsidR="00835CA2">
                  <w:t>Status</w:t>
                </w:r>
              </w:sdtContent>
            </w:sdt>
          </w:p>
        </w:tc>
      </w:tr>
      <w:tr w:rsidR="0087088A" w:rsidRPr="00424C86" w:rsidTr="000E3FBF">
        <w:trPr>
          <w:trHeight w:val="288"/>
        </w:trPr>
        <w:tc>
          <w:tcPr>
            <w:tcW w:w="1096" w:type="pct"/>
          </w:tcPr>
          <w:p w:rsidR="0087088A" w:rsidRPr="00424C86" w:rsidRDefault="00D63773" w:rsidP="00424C86">
            <w:r>
              <w:t>Design the front end</w:t>
            </w:r>
          </w:p>
        </w:tc>
        <w:tc>
          <w:tcPr>
            <w:tcW w:w="1404" w:type="pct"/>
          </w:tcPr>
          <w:p w:rsidR="0087088A" w:rsidRPr="00424C86" w:rsidRDefault="00D63773" w:rsidP="00D63773">
            <w:pPr>
              <w:jc w:val="center"/>
            </w:pPr>
            <w:r>
              <w:t>Ashan</w:t>
            </w:r>
          </w:p>
        </w:tc>
        <w:tc>
          <w:tcPr>
            <w:tcW w:w="921" w:type="pct"/>
          </w:tcPr>
          <w:p w:rsidR="0087088A" w:rsidRPr="00424C86" w:rsidRDefault="00D63773" w:rsidP="00424C86">
            <w:r>
              <w:t>09/04/2021</w:t>
            </w:r>
          </w:p>
        </w:tc>
        <w:tc>
          <w:tcPr>
            <w:tcW w:w="1579" w:type="pct"/>
          </w:tcPr>
          <w:p w:rsidR="0087088A" w:rsidRPr="00424C86" w:rsidRDefault="00972B78" w:rsidP="00424C86">
            <w:r>
              <w:t>Delayed</w:t>
            </w:r>
          </w:p>
        </w:tc>
      </w:tr>
      <w:tr w:rsidR="0087088A" w:rsidRPr="00424C86" w:rsidTr="000E3FBF">
        <w:trPr>
          <w:trHeight w:val="288"/>
        </w:trPr>
        <w:tc>
          <w:tcPr>
            <w:tcW w:w="1096" w:type="pct"/>
          </w:tcPr>
          <w:p w:rsidR="0087088A" w:rsidRPr="00424C86" w:rsidRDefault="00D63773" w:rsidP="00424C86">
            <w:r>
              <w:t>Gather more data</w:t>
            </w:r>
          </w:p>
        </w:tc>
        <w:tc>
          <w:tcPr>
            <w:tcW w:w="1404" w:type="pct"/>
          </w:tcPr>
          <w:p w:rsidR="0087088A" w:rsidRPr="00424C86" w:rsidRDefault="00D63773" w:rsidP="00D63773">
            <w:pPr>
              <w:jc w:val="center"/>
            </w:pPr>
            <w:r>
              <w:t>Everyone</w:t>
            </w:r>
          </w:p>
        </w:tc>
        <w:tc>
          <w:tcPr>
            <w:tcW w:w="921" w:type="pct"/>
          </w:tcPr>
          <w:p w:rsidR="0087088A" w:rsidRPr="00424C86" w:rsidRDefault="00D63773" w:rsidP="00424C86">
            <w:r>
              <w:t>09/04/2021</w:t>
            </w:r>
          </w:p>
        </w:tc>
        <w:tc>
          <w:tcPr>
            <w:tcW w:w="1579" w:type="pct"/>
          </w:tcPr>
          <w:p w:rsidR="0087088A" w:rsidRPr="00424C86" w:rsidRDefault="00972B78" w:rsidP="00424C86">
            <w:r>
              <w:t>Delayed</w:t>
            </w:r>
          </w:p>
        </w:tc>
      </w:tr>
      <w:tr w:rsidR="0087088A" w:rsidRPr="00424C86" w:rsidTr="000E3FBF">
        <w:trPr>
          <w:trHeight w:val="288"/>
        </w:trPr>
        <w:tc>
          <w:tcPr>
            <w:tcW w:w="1096" w:type="pct"/>
          </w:tcPr>
          <w:p w:rsidR="0087088A" w:rsidRPr="00424C86" w:rsidRDefault="00D63773" w:rsidP="00424C86">
            <w:r>
              <w:t>Group meeting</w:t>
            </w:r>
          </w:p>
        </w:tc>
        <w:tc>
          <w:tcPr>
            <w:tcW w:w="1404" w:type="pct"/>
          </w:tcPr>
          <w:p w:rsidR="0087088A" w:rsidRPr="00424C86" w:rsidRDefault="00D63773" w:rsidP="00D63773">
            <w:pPr>
              <w:jc w:val="center"/>
            </w:pPr>
            <w:r>
              <w:t>Naveed</w:t>
            </w:r>
          </w:p>
        </w:tc>
        <w:tc>
          <w:tcPr>
            <w:tcW w:w="921" w:type="pct"/>
          </w:tcPr>
          <w:p w:rsidR="0087088A" w:rsidRPr="00424C86" w:rsidRDefault="00D63773" w:rsidP="00424C86">
            <w:r>
              <w:t>12/04/2021</w:t>
            </w:r>
          </w:p>
        </w:tc>
        <w:tc>
          <w:tcPr>
            <w:tcW w:w="1579" w:type="pct"/>
          </w:tcPr>
          <w:p w:rsidR="0087088A" w:rsidRPr="00424C86" w:rsidRDefault="00972B78" w:rsidP="00424C86">
            <w:r>
              <w:t>Scheduled</w:t>
            </w:r>
          </w:p>
        </w:tc>
      </w:tr>
      <w:tr w:rsidR="0087088A" w:rsidRPr="00424C86" w:rsidTr="000E3FBF">
        <w:trPr>
          <w:trHeight w:val="288"/>
        </w:trPr>
        <w:tc>
          <w:tcPr>
            <w:tcW w:w="1096" w:type="pct"/>
          </w:tcPr>
          <w:p w:rsidR="0087088A" w:rsidRPr="00424C86" w:rsidRDefault="00697893" w:rsidP="00424C86">
            <w:r>
              <w:t>Update risk register</w:t>
            </w:r>
          </w:p>
        </w:tc>
        <w:tc>
          <w:tcPr>
            <w:tcW w:w="1404" w:type="pct"/>
          </w:tcPr>
          <w:p w:rsidR="0087088A" w:rsidRPr="00424C86" w:rsidRDefault="00697893" w:rsidP="00697893">
            <w:pPr>
              <w:jc w:val="center"/>
            </w:pPr>
            <w:r>
              <w:t>Everyone</w:t>
            </w:r>
          </w:p>
        </w:tc>
        <w:tc>
          <w:tcPr>
            <w:tcW w:w="921" w:type="pct"/>
          </w:tcPr>
          <w:p w:rsidR="0087088A" w:rsidRPr="00424C86" w:rsidRDefault="0087088A" w:rsidP="00424C86"/>
        </w:tc>
        <w:tc>
          <w:tcPr>
            <w:tcW w:w="1579" w:type="pct"/>
          </w:tcPr>
          <w:p w:rsidR="0087088A" w:rsidRPr="00424C86" w:rsidRDefault="00697893" w:rsidP="00424C86">
            <w:r>
              <w:t>Ongoing</w:t>
            </w:r>
          </w:p>
        </w:tc>
      </w:tr>
      <w:tr w:rsidR="006D6101" w:rsidRPr="00424C86" w:rsidTr="000E3FBF">
        <w:trPr>
          <w:trHeight w:val="288"/>
        </w:trPr>
        <w:tc>
          <w:tcPr>
            <w:tcW w:w="1096" w:type="pct"/>
          </w:tcPr>
          <w:p w:rsidR="006D6101" w:rsidRPr="00424C86" w:rsidRDefault="006D6101" w:rsidP="00424C86"/>
        </w:tc>
        <w:tc>
          <w:tcPr>
            <w:tcW w:w="1404" w:type="pct"/>
          </w:tcPr>
          <w:p w:rsidR="006D6101" w:rsidRPr="00424C86" w:rsidRDefault="006D6101" w:rsidP="00424C86"/>
        </w:tc>
        <w:tc>
          <w:tcPr>
            <w:tcW w:w="921" w:type="pct"/>
          </w:tcPr>
          <w:p w:rsidR="006D6101" w:rsidRPr="00424C86" w:rsidRDefault="006D6101" w:rsidP="00424C86"/>
        </w:tc>
        <w:tc>
          <w:tcPr>
            <w:tcW w:w="1579" w:type="pct"/>
          </w:tcPr>
          <w:p w:rsidR="006D6101" w:rsidRPr="00424C86" w:rsidRDefault="006D6101" w:rsidP="00424C86"/>
        </w:tc>
      </w:tr>
    </w:tbl>
    <w:p w:rsidR="00A66B18" w:rsidRPr="00A6783B" w:rsidRDefault="00A66B18" w:rsidP="000E3FBF"/>
    <w:sectPr w:rsidR="00A66B18" w:rsidRPr="00A6783B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2EBE" w:rsidRDefault="007F2EBE" w:rsidP="00A66B18">
      <w:pPr>
        <w:spacing w:before="0" w:after="0"/>
      </w:pPr>
      <w:r>
        <w:separator/>
      </w:r>
    </w:p>
  </w:endnote>
  <w:endnote w:type="continuationSeparator" w:id="1">
    <w:p w:rsidR="007F2EBE" w:rsidRDefault="007F2EBE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Iskoola Pot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altName w:val="MS Gothic"/>
    <w:charset w:val="80"/>
    <w:family w:val="modern"/>
    <w:pitch w:val="fixed"/>
    <w:sig w:usb0="00000000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2EBE" w:rsidRDefault="007F2EBE" w:rsidP="00A66B18">
      <w:pPr>
        <w:spacing w:before="0" w:after="0"/>
      </w:pPr>
      <w:r>
        <w:separator/>
      </w:r>
    </w:p>
  </w:footnote>
  <w:footnote w:type="continuationSeparator" w:id="1">
    <w:p w:rsidR="007F2EBE" w:rsidRDefault="007F2EBE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B18" w:rsidRDefault="007E3AC8">
    <w:pPr>
      <w:pStyle w:val="Header"/>
    </w:pPr>
    <w:r>
      <w:rPr>
        <w:noProof/>
      </w:rPr>
      <w:pict>
        <v:group id="Graphic 17" o:spid="_x0000_s4097" alt="&quot;&quot;" style="position:absolute;left:0;text-align:left;margin-left:0;margin-top:-36pt;width:649.45pt;height:238.3pt;z-index:-251658240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">
          <v:shape id="Freeform: Shape 20" o:spid="_x0000_s4101" alt="&quot;&quot;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<v:stroke joinstyle="miter"/>
            <v:path arrowok="t" o:connecttype="custom" o:connectlocs="3869531,1359694;2359819,1744504;7144,1287304;7144,7144;3869531,7144;3869531,1359694" o:connectangles="0,0,0,0,0,0"/>
          </v:shape>
          <v:shape id="Freeform: Shape 22" o:spid="_x0000_s4100" alt="&quot;&quot;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<v:stroke joinstyle="miter"/>
            <v:path arrowok="t" o:connecttype="custom" o:connectlocs="7144,1699736;2934176,1484471;5998369,893921;5998369,7144;7144,7144;7144,1699736" o:connectangles="0,0,0,0,0,0"/>
          </v:shape>
          <v:shape id="Freeform: Shape 23" o:spid="_x0000_s4099" alt="&quot;&quot;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<v:fill color2="#4389d7 [1940]" rotate="t" angle="90" focus="100%" type="gradient"/>
            <v:stroke joinstyle="miter"/>
            <v:path arrowok="t" o:connecttype="custom" o:connectlocs="7144,7144;7144,613886;3546634,574834;5998369,893921;5998369,7144;7144,7144" o:connectangles="0,0,0,0,0,0"/>
          </v:shape>
          <v:shape id="Freeform: Shape 24" o:spid="_x0000_s4098" alt="&quot;&quot;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<v:fill color2="#0075a2 [2405]" angle="90" focus="100%" type="gradient"/>
            <v:stroke joinstyle="miter"/>
            <v:path arrowok="t" o:connecttype="custom" o:connectlocs="7144,481489;1305401,812959;2815114,428149;2815114,7144;7144,481489" o:connectangles="0,0,0,0,0"/>
          </v:shape>
          <w10:wrap anchorx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isplayBackgroundShape/>
  <w:attachedTemplate r:id="rId1"/>
  <w:stylePaneFormatFilter w:val="5004"/>
  <w:stylePaneSortMethod w:val="000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418DD"/>
    <w:rsid w:val="00007033"/>
    <w:rsid w:val="00083BAA"/>
    <w:rsid w:val="000C0F71"/>
    <w:rsid w:val="000E3FBF"/>
    <w:rsid w:val="0010680C"/>
    <w:rsid w:val="00133C8A"/>
    <w:rsid w:val="001766D6"/>
    <w:rsid w:val="001D0A89"/>
    <w:rsid w:val="001E2320"/>
    <w:rsid w:val="00214E28"/>
    <w:rsid w:val="00283DB3"/>
    <w:rsid w:val="00352B81"/>
    <w:rsid w:val="003941C9"/>
    <w:rsid w:val="003A0150"/>
    <w:rsid w:val="003B1A29"/>
    <w:rsid w:val="003C5711"/>
    <w:rsid w:val="003E24DF"/>
    <w:rsid w:val="0041428F"/>
    <w:rsid w:val="00424C86"/>
    <w:rsid w:val="0048461A"/>
    <w:rsid w:val="004A1274"/>
    <w:rsid w:val="004A2B0D"/>
    <w:rsid w:val="005C2210"/>
    <w:rsid w:val="00615018"/>
    <w:rsid w:val="0062123A"/>
    <w:rsid w:val="00646E75"/>
    <w:rsid w:val="00697893"/>
    <w:rsid w:val="006D6101"/>
    <w:rsid w:val="006F6F10"/>
    <w:rsid w:val="007418DD"/>
    <w:rsid w:val="00783E79"/>
    <w:rsid w:val="007B5AE8"/>
    <w:rsid w:val="007E3AC8"/>
    <w:rsid w:val="007E6992"/>
    <w:rsid w:val="007E7141"/>
    <w:rsid w:val="007E7F36"/>
    <w:rsid w:val="007F2EBE"/>
    <w:rsid w:val="007F5192"/>
    <w:rsid w:val="00835CA2"/>
    <w:rsid w:val="00862033"/>
    <w:rsid w:val="00867824"/>
    <w:rsid w:val="0087088A"/>
    <w:rsid w:val="00972B78"/>
    <w:rsid w:val="009A3ECE"/>
    <w:rsid w:val="009D6E13"/>
    <w:rsid w:val="00A66B18"/>
    <w:rsid w:val="00A6783B"/>
    <w:rsid w:val="00A96CF8"/>
    <w:rsid w:val="00AE1388"/>
    <w:rsid w:val="00AF3982"/>
    <w:rsid w:val="00B03A75"/>
    <w:rsid w:val="00B2499C"/>
    <w:rsid w:val="00B50294"/>
    <w:rsid w:val="00B57D6E"/>
    <w:rsid w:val="00BC24B5"/>
    <w:rsid w:val="00C2798A"/>
    <w:rsid w:val="00C454A4"/>
    <w:rsid w:val="00C541F7"/>
    <w:rsid w:val="00C6535F"/>
    <w:rsid w:val="00C701F7"/>
    <w:rsid w:val="00C70786"/>
    <w:rsid w:val="00C8074F"/>
    <w:rsid w:val="00D41084"/>
    <w:rsid w:val="00D46235"/>
    <w:rsid w:val="00D50AA8"/>
    <w:rsid w:val="00D63773"/>
    <w:rsid w:val="00D66593"/>
    <w:rsid w:val="00DE6DA2"/>
    <w:rsid w:val="00DF2D30"/>
    <w:rsid w:val="00E21240"/>
    <w:rsid w:val="00E55D74"/>
    <w:rsid w:val="00E61EEC"/>
    <w:rsid w:val="00E6540C"/>
    <w:rsid w:val="00E81E2A"/>
    <w:rsid w:val="00EA6A6F"/>
    <w:rsid w:val="00EB7785"/>
    <w:rsid w:val="00EC37E4"/>
    <w:rsid w:val="00EC46A4"/>
    <w:rsid w:val="00EE0952"/>
    <w:rsid w:val="00F85275"/>
    <w:rsid w:val="00FD78D8"/>
    <w:rsid w:val="00FE0F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8" w:unhideWhenUsed="0" w:qFormat="1"/>
    <w:lsdException w:name="heading 2" w:uiPriority="9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macro" w:unhideWhenUsed="0"/>
    <w:lsdException w:name="List Number" w:semiHidden="0" w:unhideWhenUsed="0" w:qFormat="1"/>
    <w:lsdException w:name="List Number 2" w:semiHidden="0" w:unhideWhenUsed="0"/>
    <w:lsdException w:name="Title" w:semiHidden="0" w:uiPriority="10" w:unhideWhenUsed="0" w:qFormat="1"/>
    <w:lsdException w:name="Closing" w:uiPriority="6" w:qFormat="1"/>
    <w:lsdException w:name="Signature" w:uiPriority="7" w:qFormat="1"/>
    <w:lsdException w:name="Default Paragraph Font" w:uiPriority="1"/>
    <w:lsdException w:name="Subtitle" w:uiPriority="11" w:unhideWhenUsed="0" w:qFormat="1"/>
    <w:lsdException w:name="Salutation" w:uiPriority="4" w:qFormat="1"/>
    <w:lsdException w:name="Strong" w:semiHidden="0" w:uiPriority="1" w:unhideWhenUsed="0"/>
    <w:lsdException w:name="Emphasis" w:uiPriority="20" w:unhideWhenUsed="0"/>
    <w:lsdException w:name="Table Grid" w:semiHidden="0" w:uiPriority="3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Ind w:w="0" w:type="dxa"/>
      <w:tblCellMar>
        <w:top w:w="0" w:type="dxa"/>
        <w:left w:w="0" w:type="dxa"/>
        <w:bottom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customStyle="1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72B7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B78"/>
    <w:rPr>
      <w:rFonts w:ascii="Tahoma" w:eastAsiaTheme="minorHAnsi" w:hAnsi="Tahoma" w:cs="Tahoma"/>
      <w:kern w:val="2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naw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21A4D054CD5467F91B67FB62D7C9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816D5-6F61-44D5-8F22-660D03D8DFA8}"/>
      </w:docPartPr>
      <w:docPartBody>
        <w:p w:rsidR="000E7108" w:rsidRDefault="00A80361">
          <w:pPr>
            <w:pStyle w:val="C21A4D054CD5467F91B67FB62D7C99E5"/>
          </w:pPr>
          <w:r>
            <w:t>Meeting minutes</w:t>
          </w:r>
        </w:p>
      </w:docPartBody>
    </w:docPart>
    <w:docPart>
      <w:docPartPr>
        <w:name w:val="A99083B3C1CE450BB7957A664E72D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4A23-994C-474A-B3D3-74EFEFAB2782}"/>
      </w:docPartPr>
      <w:docPartBody>
        <w:p w:rsidR="000E7108" w:rsidRDefault="00A80361">
          <w:pPr>
            <w:pStyle w:val="A99083B3C1CE450BB7957A664E72DCBE"/>
          </w:pPr>
          <w:r>
            <w:t>Location:</w:t>
          </w:r>
        </w:p>
      </w:docPartBody>
    </w:docPart>
    <w:docPart>
      <w:docPartPr>
        <w:name w:val="84CE4ED1CA1148BFA230EBB16D1D9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48DD5-0D46-4E5D-B732-E030090FA0C4}"/>
      </w:docPartPr>
      <w:docPartBody>
        <w:p w:rsidR="000E7108" w:rsidRDefault="00A80361">
          <w:pPr>
            <w:pStyle w:val="84CE4ED1CA1148BFA230EBB16D1D9B12"/>
          </w:pPr>
          <w:r>
            <w:t>Date:</w:t>
          </w:r>
        </w:p>
      </w:docPartBody>
    </w:docPart>
    <w:docPart>
      <w:docPartPr>
        <w:name w:val="D54F503A4856438DB2F6B8823ABE9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9989C-A2C6-4275-B02E-E896532D9F7C}"/>
      </w:docPartPr>
      <w:docPartBody>
        <w:p w:rsidR="000E7108" w:rsidRDefault="00A80361">
          <w:pPr>
            <w:pStyle w:val="D54F503A4856438DB2F6B8823ABE9A17"/>
          </w:pPr>
          <w:r>
            <w:t>Time:</w:t>
          </w:r>
        </w:p>
      </w:docPartBody>
    </w:docPart>
    <w:docPart>
      <w:docPartPr>
        <w:name w:val="C2B369A47F0D432D97AE6E78AB5A2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D31C7-10B5-45F1-9EEB-96179A0CD23C}"/>
      </w:docPartPr>
      <w:docPartBody>
        <w:p w:rsidR="000E7108" w:rsidRDefault="00A80361">
          <w:pPr>
            <w:pStyle w:val="C2B369A47F0D432D97AE6E78AB5A29A6"/>
          </w:pPr>
          <w:r>
            <w:t>Facilitator:</w:t>
          </w:r>
        </w:p>
      </w:docPartBody>
    </w:docPart>
    <w:docPart>
      <w:docPartPr>
        <w:name w:val="844AFE2BE9AA42EB992CDE9226C6D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AD585-DFCB-40DE-8F7B-59EAB985E64F}"/>
      </w:docPartPr>
      <w:docPartBody>
        <w:p w:rsidR="000E7108" w:rsidRDefault="00A80361">
          <w:pPr>
            <w:pStyle w:val="844AFE2BE9AA42EB992CDE9226C6D9EA"/>
          </w:pPr>
          <w:r w:rsidRPr="007E7F36">
            <w:t>Agenda Items</w:t>
          </w:r>
        </w:p>
      </w:docPartBody>
    </w:docPart>
    <w:docPart>
      <w:docPartPr>
        <w:name w:val="A21613548D7B412891C4833316F6D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7F7D22-5466-4CA8-83D6-18B72E67A2B2}"/>
      </w:docPartPr>
      <w:docPartBody>
        <w:p w:rsidR="000E7108" w:rsidRDefault="00A80361">
          <w:pPr>
            <w:pStyle w:val="A21613548D7B412891C4833316F6D7C6"/>
          </w:pPr>
          <w:r>
            <w:t>Action Items</w:t>
          </w:r>
        </w:p>
      </w:docPartBody>
    </w:docPart>
    <w:docPart>
      <w:docPartPr>
        <w:name w:val="7C643AE5805F483495290D5C01B1A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329E1-4DA3-4B03-9056-0A1BFFA8C457}"/>
      </w:docPartPr>
      <w:docPartBody>
        <w:p w:rsidR="000E7108" w:rsidRDefault="00A80361">
          <w:pPr>
            <w:pStyle w:val="7C643AE5805F483495290D5C01B1AB7B"/>
          </w:pPr>
          <w:r>
            <w:t>Owner(s)</w:t>
          </w:r>
        </w:p>
      </w:docPartBody>
    </w:docPart>
    <w:docPart>
      <w:docPartPr>
        <w:name w:val="335DEE9F21C5485E8F5B0AC5D61A3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D5C4B-1F25-409E-A602-C425488BE93D}"/>
      </w:docPartPr>
      <w:docPartBody>
        <w:p w:rsidR="000E7108" w:rsidRDefault="00A80361">
          <w:pPr>
            <w:pStyle w:val="335DEE9F21C5485E8F5B0AC5D61A3F4B"/>
          </w:pPr>
          <w:r>
            <w:t>Deadline</w:t>
          </w:r>
        </w:p>
      </w:docPartBody>
    </w:docPart>
    <w:docPart>
      <w:docPartPr>
        <w:name w:val="0457CDD93AED4938BFD6FB638CF35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4749D-B9A5-48A1-B8C9-16493A4995DD}"/>
      </w:docPartPr>
      <w:docPartBody>
        <w:p w:rsidR="000E7108" w:rsidRDefault="00A80361">
          <w:pPr>
            <w:pStyle w:val="0457CDD93AED4938BFD6FB638CF3553C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Iskoola Pot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altName w:val="MS Gothic"/>
    <w:charset w:val="80"/>
    <w:family w:val="modern"/>
    <w:pitch w:val="fixed"/>
    <w:sig w:usb0="00000000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E7108"/>
    <w:rsid w:val="000E7108"/>
    <w:rsid w:val="008022AA"/>
    <w:rsid w:val="00A803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2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941016FA254AC7B022197E13E2ED6F">
    <w:name w:val="07941016FA254AC7B022197E13E2ED6F"/>
    <w:rsid w:val="008022AA"/>
  </w:style>
  <w:style w:type="paragraph" w:customStyle="1" w:styleId="C21A4D054CD5467F91B67FB62D7C99E5">
    <w:name w:val="C21A4D054CD5467F91B67FB62D7C99E5"/>
    <w:rsid w:val="008022AA"/>
  </w:style>
  <w:style w:type="paragraph" w:customStyle="1" w:styleId="A99083B3C1CE450BB7957A664E72DCBE">
    <w:name w:val="A99083B3C1CE450BB7957A664E72DCBE"/>
    <w:rsid w:val="008022AA"/>
  </w:style>
  <w:style w:type="paragraph" w:customStyle="1" w:styleId="FEC75DD3843C4000B47F8F13FA363347">
    <w:name w:val="FEC75DD3843C4000B47F8F13FA363347"/>
    <w:rsid w:val="008022AA"/>
  </w:style>
  <w:style w:type="paragraph" w:customStyle="1" w:styleId="84CE4ED1CA1148BFA230EBB16D1D9B12">
    <w:name w:val="84CE4ED1CA1148BFA230EBB16D1D9B12"/>
    <w:rsid w:val="008022AA"/>
  </w:style>
  <w:style w:type="paragraph" w:customStyle="1" w:styleId="B32D9DFC4B554125B9381A1ACA07723A">
    <w:name w:val="B32D9DFC4B554125B9381A1ACA07723A"/>
    <w:rsid w:val="008022AA"/>
  </w:style>
  <w:style w:type="paragraph" w:customStyle="1" w:styleId="D54F503A4856438DB2F6B8823ABE9A17">
    <w:name w:val="D54F503A4856438DB2F6B8823ABE9A17"/>
    <w:rsid w:val="008022AA"/>
  </w:style>
  <w:style w:type="paragraph" w:customStyle="1" w:styleId="AF2C95D4A40E45C592732FC1832002D0">
    <w:name w:val="AF2C95D4A40E45C592732FC1832002D0"/>
    <w:rsid w:val="008022AA"/>
  </w:style>
  <w:style w:type="paragraph" w:customStyle="1" w:styleId="C2B369A47F0D432D97AE6E78AB5A29A6">
    <w:name w:val="C2B369A47F0D432D97AE6E78AB5A29A6"/>
    <w:rsid w:val="008022AA"/>
  </w:style>
  <w:style w:type="paragraph" w:customStyle="1" w:styleId="4DEBECBC6DA54BCEA49D6226F436FC85">
    <w:name w:val="4DEBECBC6DA54BCEA49D6226F436FC85"/>
    <w:rsid w:val="008022AA"/>
  </w:style>
  <w:style w:type="paragraph" w:customStyle="1" w:styleId="844AFE2BE9AA42EB992CDE9226C6D9EA">
    <w:name w:val="844AFE2BE9AA42EB992CDE9226C6D9EA"/>
    <w:rsid w:val="008022AA"/>
  </w:style>
  <w:style w:type="paragraph" w:customStyle="1" w:styleId="87A403C2F30D46AEA79B867038C34F89">
    <w:name w:val="87A403C2F30D46AEA79B867038C34F89"/>
    <w:rsid w:val="008022AA"/>
  </w:style>
  <w:style w:type="paragraph" w:customStyle="1" w:styleId="1E80BD439E024B16959D2AA565862672">
    <w:name w:val="1E80BD439E024B16959D2AA565862672"/>
    <w:rsid w:val="008022AA"/>
  </w:style>
  <w:style w:type="paragraph" w:customStyle="1" w:styleId="6757DE4075054A9EB803BA1FC52CB5DF">
    <w:name w:val="6757DE4075054A9EB803BA1FC52CB5DF"/>
    <w:rsid w:val="008022AA"/>
  </w:style>
  <w:style w:type="paragraph" w:customStyle="1" w:styleId="9E6B2675156A46C5AFA32F410820F1CB">
    <w:name w:val="9E6B2675156A46C5AFA32F410820F1CB"/>
    <w:rsid w:val="008022AA"/>
  </w:style>
  <w:style w:type="paragraph" w:customStyle="1" w:styleId="9F368B67214B41E7A6EACA84FE561633">
    <w:name w:val="9F368B67214B41E7A6EACA84FE561633"/>
    <w:rsid w:val="008022AA"/>
  </w:style>
  <w:style w:type="paragraph" w:customStyle="1" w:styleId="ABAA865870344453BA35453571A489FC">
    <w:name w:val="ABAA865870344453BA35453571A489FC"/>
    <w:rsid w:val="008022AA"/>
  </w:style>
  <w:style w:type="paragraph" w:customStyle="1" w:styleId="A21613548D7B412891C4833316F6D7C6">
    <w:name w:val="A21613548D7B412891C4833316F6D7C6"/>
    <w:rsid w:val="008022AA"/>
  </w:style>
  <w:style w:type="paragraph" w:customStyle="1" w:styleId="7C643AE5805F483495290D5C01B1AB7B">
    <w:name w:val="7C643AE5805F483495290D5C01B1AB7B"/>
    <w:rsid w:val="008022AA"/>
  </w:style>
  <w:style w:type="paragraph" w:customStyle="1" w:styleId="335DEE9F21C5485E8F5B0AC5D61A3F4B">
    <w:name w:val="335DEE9F21C5485E8F5B0AC5D61A3F4B"/>
    <w:rsid w:val="008022AA"/>
  </w:style>
  <w:style w:type="paragraph" w:customStyle="1" w:styleId="0457CDD93AED4938BFD6FB638CF3553C">
    <w:name w:val="0457CDD93AED4938BFD6FB638CF3553C"/>
    <w:rsid w:val="008022AA"/>
  </w:style>
  <w:style w:type="paragraph" w:customStyle="1" w:styleId="FE68B29495634E0DB7A13D209EA9699D">
    <w:name w:val="FE68B29495634E0DB7A13D209EA9699D"/>
    <w:rsid w:val="008022AA"/>
  </w:style>
  <w:style w:type="paragraph" w:customStyle="1" w:styleId="A0FD66E5D76D4205B53C0D8994C76B6B">
    <w:name w:val="A0FD66E5D76D4205B53C0D8994C76B6B"/>
    <w:rsid w:val="008022AA"/>
  </w:style>
  <w:style w:type="paragraph" w:customStyle="1" w:styleId="F4C3C695D573448D9692FA4D53596A46">
    <w:name w:val="F4C3C695D573448D9692FA4D53596A46"/>
    <w:rsid w:val="008022AA"/>
  </w:style>
  <w:style w:type="paragraph" w:customStyle="1" w:styleId="31AE8130C5924160BA228321B50DD5D7">
    <w:name w:val="31AE8130C5924160BA228321B50DD5D7"/>
    <w:rsid w:val="008022A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2021-04-07T09:52:00Z</dcterms:created>
  <dcterms:modified xsi:type="dcterms:W3CDTF">2021-04-08T09:05:00Z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